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12EB0" w:rsidRDefault="00E12EB0">
      <w:pPr>
        <w:pStyle w:val="Ttulo"/>
        <w:ind w:right="425"/>
        <w:jc w:val="right"/>
        <w:rPr>
          <w:rFonts w:cs="Arial"/>
          <w:bCs/>
          <w:sz w:val="32"/>
          <w:szCs w:val="36"/>
        </w:rPr>
      </w:pPr>
    </w:p>
    <w:p w:rsidR="00756361" w:rsidRPr="00756361" w:rsidRDefault="00756361" w:rsidP="00756361"/>
    <w:p w:rsidR="00E12EB0" w:rsidRDefault="00E12EB0">
      <w:pPr>
        <w:pStyle w:val="Ttulo"/>
        <w:ind w:right="425"/>
        <w:jc w:val="right"/>
        <w:rPr>
          <w:rFonts w:cs="Arial"/>
          <w:bCs/>
          <w:sz w:val="32"/>
          <w:szCs w:val="36"/>
        </w:rPr>
      </w:pPr>
    </w:p>
    <w:p w:rsidR="00E12EB0" w:rsidRDefault="00E12EB0">
      <w:pPr>
        <w:pStyle w:val="Ttulo"/>
        <w:ind w:right="425"/>
        <w:jc w:val="right"/>
        <w:rPr>
          <w:rFonts w:cs="Arial"/>
          <w:bCs/>
          <w:sz w:val="32"/>
          <w:szCs w:val="36"/>
        </w:rPr>
      </w:pPr>
    </w:p>
    <w:p w:rsidR="00E12EB0" w:rsidRDefault="00E12EB0">
      <w:pPr>
        <w:pStyle w:val="Ttulo"/>
        <w:ind w:right="425"/>
        <w:jc w:val="right"/>
        <w:rPr>
          <w:rFonts w:cs="Arial"/>
          <w:bCs/>
          <w:sz w:val="32"/>
          <w:szCs w:val="36"/>
        </w:rPr>
      </w:pPr>
    </w:p>
    <w:p w:rsidR="00E12EB0" w:rsidRDefault="00E12EB0">
      <w:pPr>
        <w:pStyle w:val="Ttulo"/>
        <w:ind w:right="425"/>
        <w:jc w:val="right"/>
        <w:rPr>
          <w:rFonts w:cs="Arial"/>
          <w:bCs/>
          <w:sz w:val="32"/>
          <w:szCs w:val="36"/>
        </w:rPr>
      </w:pPr>
    </w:p>
    <w:p w:rsidR="00E12EB0" w:rsidRDefault="00E12EB0">
      <w:pPr>
        <w:pStyle w:val="Ttulo"/>
        <w:ind w:right="425"/>
        <w:jc w:val="right"/>
        <w:rPr>
          <w:rFonts w:cs="Arial"/>
          <w:bCs/>
          <w:sz w:val="32"/>
          <w:szCs w:val="36"/>
        </w:rPr>
      </w:pPr>
    </w:p>
    <w:p w:rsidR="00E12EB0" w:rsidRDefault="00E12EB0">
      <w:pPr>
        <w:pStyle w:val="Ttulo"/>
        <w:ind w:right="425"/>
        <w:jc w:val="right"/>
        <w:rPr>
          <w:rFonts w:cs="Arial"/>
          <w:bCs/>
          <w:sz w:val="32"/>
          <w:szCs w:val="36"/>
        </w:rPr>
      </w:pPr>
    </w:p>
    <w:p w:rsidR="00E12EB0" w:rsidRDefault="00E12EB0">
      <w:pPr>
        <w:pStyle w:val="Ttulo"/>
        <w:ind w:right="425"/>
        <w:jc w:val="right"/>
        <w:rPr>
          <w:rFonts w:cs="Arial"/>
          <w:bCs/>
          <w:sz w:val="32"/>
          <w:szCs w:val="36"/>
        </w:rPr>
      </w:pPr>
    </w:p>
    <w:p w:rsidR="00647F4C" w:rsidRDefault="00E12EB0">
      <w:pPr>
        <w:pStyle w:val="Ttulo"/>
        <w:ind w:right="425"/>
        <w:jc w:val="right"/>
        <w:rPr>
          <w:rFonts w:cs="Arial"/>
          <w:bCs/>
          <w:sz w:val="32"/>
          <w:szCs w:val="36"/>
        </w:rPr>
      </w:pPr>
      <w:r>
        <w:rPr>
          <w:rFonts w:cs="Arial"/>
          <w:bCs/>
          <w:sz w:val="32"/>
          <w:szCs w:val="36"/>
        </w:rPr>
        <w:t>&lt;</w:t>
      </w:r>
      <w:r w:rsidR="007D065D">
        <w:rPr>
          <w:rFonts w:cs="Arial"/>
          <w:bCs/>
          <w:sz w:val="32"/>
          <w:szCs w:val="36"/>
        </w:rPr>
        <w:t>Fitness Mobile</w:t>
      </w:r>
      <w:r>
        <w:rPr>
          <w:rFonts w:cs="Arial"/>
          <w:bCs/>
          <w:sz w:val="32"/>
          <w:szCs w:val="36"/>
        </w:rPr>
        <w:t>&gt;</w:t>
      </w:r>
    </w:p>
    <w:p w:rsidR="00647F4C" w:rsidRDefault="00E12EB0">
      <w:pPr>
        <w:pStyle w:val="project"/>
        <w:ind w:right="425"/>
        <w:rPr>
          <w:sz w:val="32"/>
        </w:rPr>
      </w:pPr>
      <w:r>
        <w:rPr>
          <w:sz w:val="32"/>
        </w:rPr>
        <w:t xml:space="preserve">Documento de Especificação de </w:t>
      </w:r>
      <w:r w:rsidR="00647F4C">
        <w:rPr>
          <w:sz w:val="32"/>
        </w:rPr>
        <w:t>Requisitos</w:t>
      </w:r>
    </w:p>
    <w:p w:rsidR="00647F4C" w:rsidRDefault="00647F4C">
      <w:pPr>
        <w:ind w:left="1843" w:right="425" w:hanging="709"/>
        <w:jc w:val="both"/>
        <w:rPr>
          <w:rFonts w:cs="Arial"/>
          <w:b/>
          <w:bCs/>
          <w:sz w:val="32"/>
        </w:rPr>
      </w:pPr>
    </w:p>
    <w:p w:rsidR="00647F4C" w:rsidRDefault="00647F4C">
      <w:pPr>
        <w:ind w:left="5040" w:right="425"/>
        <w:jc w:val="both"/>
        <w:rPr>
          <w:rFonts w:ascii="Arial Narrow" w:hAnsi="Arial Narrow"/>
          <w:b/>
          <w:bCs/>
          <w:sz w:val="28"/>
        </w:rPr>
      </w:pPr>
    </w:p>
    <w:p w:rsidR="00647F4C" w:rsidRDefault="00647F4C">
      <w:pPr>
        <w:jc w:val="both"/>
      </w:pPr>
    </w:p>
    <w:p w:rsidR="00647F4C" w:rsidRDefault="00647F4C">
      <w:pPr>
        <w:jc w:val="both"/>
        <w:rPr>
          <w:b/>
          <w:sz w:val="20"/>
        </w:rPr>
      </w:pPr>
    </w:p>
    <w:p w:rsidR="00647F4C" w:rsidRDefault="00647F4C">
      <w:pPr>
        <w:jc w:val="both"/>
        <w:rPr>
          <w:b/>
          <w:sz w:val="20"/>
        </w:rPr>
      </w:pPr>
    </w:p>
    <w:p w:rsidR="00647F4C" w:rsidRDefault="00647F4C">
      <w:pPr>
        <w:jc w:val="both"/>
        <w:rPr>
          <w:b/>
          <w:sz w:val="20"/>
        </w:rPr>
      </w:pPr>
    </w:p>
    <w:p w:rsidR="00647F4C" w:rsidRDefault="00647F4C">
      <w:pPr>
        <w:jc w:val="both"/>
        <w:rPr>
          <w:b/>
          <w:sz w:val="20"/>
        </w:rPr>
      </w:pPr>
    </w:p>
    <w:p w:rsidR="00647F4C" w:rsidRDefault="00647F4C">
      <w:pPr>
        <w:jc w:val="both"/>
        <w:rPr>
          <w:b/>
          <w:sz w:val="20"/>
        </w:rPr>
      </w:pPr>
    </w:p>
    <w:p w:rsidR="00647F4C" w:rsidRDefault="00647F4C">
      <w:pPr>
        <w:jc w:val="both"/>
        <w:rPr>
          <w:b/>
          <w:sz w:val="20"/>
        </w:rPr>
      </w:pPr>
    </w:p>
    <w:p w:rsidR="00647F4C" w:rsidRDefault="00647F4C">
      <w:pPr>
        <w:jc w:val="both"/>
        <w:rPr>
          <w:b/>
          <w:sz w:val="20"/>
        </w:rPr>
      </w:pPr>
    </w:p>
    <w:p w:rsidR="00647F4C" w:rsidRDefault="00647F4C">
      <w:pPr>
        <w:jc w:val="both"/>
        <w:rPr>
          <w:b/>
          <w:sz w:val="20"/>
        </w:rPr>
      </w:pPr>
    </w:p>
    <w:p w:rsidR="00647F4C" w:rsidRDefault="00647F4C">
      <w:pPr>
        <w:jc w:val="both"/>
        <w:rPr>
          <w:b/>
          <w:sz w:val="20"/>
        </w:rPr>
      </w:pPr>
    </w:p>
    <w:p w:rsidR="00647F4C" w:rsidRDefault="00647F4C">
      <w:pPr>
        <w:jc w:val="both"/>
        <w:rPr>
          <w:sz w:val="20"/>
        </w:rPr>
      </w:pPr>
    </w:p>
    <w:p w:rsidR="00647F4C" w:rsidRDefault="00647F4C">
      <w:pPr>
        <w:jc w:val="both"/>
        <w:rPr>
          <w:sz w:val="20"/>
        </w:rPr>
      </w:pPr>
    </w:p>
    <w:p w:rsidR="007D065D" w:rsidRDefault="007D065D">
      <w:pPr>
        <w:jc w:val="both"/>
        <w:rPr>
          <w:sz w:val="20"/>
        </w:rPr>
      </w:pPr>
    </w:p>
    <w:p w:rsidR="007D065D" w:rsidRDefault="007D065D">
      <w:pPr>
        <w:jc w:val="both"/>
        <w:rPr>
          <w:sz w:val="20"/>
        </w:rPr>
      </w:pPr>
    </w:p>
    <w:p w:rsidR="00647F4C" w:rsidRDefault="00647F4C">
      <w:pPr>
        <w:jc w:val="both"/>
        <w:rPr>
          <w:sz w:val="20"/>
        </w:rPr>
      </w:pPr>
    </w:p>
    <w:p w:rsidR="00647F4C" w:rsidRDefault="00647F4C">
      <w:pPr>
        <w:jc w:val="both"/>
        <w:rPr>
          <w:sz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FFFFFF"/>
          <w:insideV w:val="single" w:sz="8" w:space="0" w:color="FFFFFF"/>
        </w:tblBorders>
        <w:tblCellMar>
          <w:left w:w="70" w:type="dxa"/>
          <w:right w:w="70" w:type="dxa"/>
        </w:tblCellMar>
        <w:tblLook w:val="0000"/>
      </w:tblPr>
      <w:tblGrid>
        <w:gridCol w:w="4554"/>
        <w:gridCol w:w="5081"/>
      </w:tblGrid>
      <w:tr w:rsidR="00647F4C" w:rsidTr="00E12EB0">
        <w:tc>
          <w:tcPr>
            <w:tcW w:w="2363" w:type="pct"/>
            <w:tcBorders>
              <w:top w:val="single" w:sz="4" w:space="0" w:color="auto"/>
              <w:bottom w:val="single" w:sz="8" w:space="0" w:color="FFFFFF"/>
              <w:right w:val="single" w:sz="4" w:space="0" w:color="auto"/>
            </w:tcBorders>
            <w:shd w:val="clear" w:color="auto" w:fill="auto"/>
          </w:tcPr>
          <w:p w:rsidR="00647F4C" w:rsidRDefault="00E12EB0">
            <w:pPr>
              <w:tabs>
                <w:tab w:val="right" w:pos="4790"/>
              </w:tabs>
              <w:snapToGrid w:val="0"/>
              <w:spacing w:before="60" w:after="60"/>
              <w:jc w:val="both"/>
              <w:rPr>
                <w:b/>
                <w:bCs/>
                <w:sz w:val="20"/>
                <w:szCs w:val="23"/>
              </w:rPr>
            </w:pPr>
            <w:r>
              <w:rPr>
                <w:b/>
                <w:bCs/>
                <w:sz w:val="20"/>
                <w:szCs w:val="23"/>
              </w:rPr>
              <w:t>Elaborado por:</w:t>
            </w:r>
          </w:p>
        </w:tc>
        <w:tc>
          <w:tcPr>
            <w:tcW w:w="2637" w:type="pct"/>
            <w:tcBorders>
              <w:left w:val="single" w:sz="4" w:space="0" w:color="auto"/>
            </w:tcBorders>
            <w:shd w:val="clear" w:color="auto" w:fill="auto"/>
          </w:tcPr>
          <w:p w:rsidR="00647F4C" w:rsidRDefault="00647F4C">
            <w:pPr>
              <w:snapToGrid w:val="0"/>
              <w:spacing w:before="60" w:after="60"/>
              <w:ind w:left="5" w:right="5"/>
              <w:jc w:val="both"/>
              <w:rPr>
                <w:b/>
                <w:bCs/>
                <w:sz w:val="20"/>
                <w:szCs w:val="23"/>
              </w:rPr>
            </w:pPr>
            <w:r>
              <w:rPr>
                <w:b/>
                <w:bCs/>
                <w:sz w:val="20"/>
                <w:szCs w:val="23"/>
              </w:rPr>
              <w:t>Aprova</w:t>
            </w:r>
            <w:r w:rsidR="00E12EB0">
              <w:rPr>
                <w:b/>
                <w:bCs/>
                <w:sz w:val="20"/>
                <w:szCs w:val="23"/>
              </w:rPr>
              <w:t>do por:</w:t>
            </w:r>
          </w:p>
        </w:tc>
      </w:tr>
      <w:tr w:rsidR="00647F4C" w:rsidTr="00E12EB0">
        <w:tc>
          <w:tcPr>
            <w:tcW w:w="2363" w:type="pct"/>
            <w:tcBorders>
              <w:top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uto"/>
          </w:tcPr>
          <w:p w:rsidR="00647F4C" w:rsidRDefault="00647F4C">
            <w:pPr>
              <w:snapToGrid w:val="0"/>
              <w:spacing w:before="60" w:after="60"/>
              <w:jc w:val="both"/>
              <w:rPr>
                <w:sz w:val="20"/>
                <w:szCs w:val="23"/>
              </w:rPr>
            </w:pPr>
            <w:r>
              <w:rPr>
                <w:sz w:val="20"/>
                <w:szCs w:val="23"/>
              </w:rPr>
              <w:t>Nome:</w:t>
            </w:r>
            <w:r w:rsidR="007D065D">
              <w:rPr>
                <w:sz w:val="20"/>
                <w:szCs w:val="23"/>
              </w:rPr>
              <w:t>Arthur Henrique Ataíde de Azevedo</w:t>
            </w:r>
          </w:p>
          <w:p w:rsidR="007D065D" w:rsidRDefault="007D065D">
            <w:pPr>
              <w:snapToGrid w:val="0"/>
              <w:spacing w:before="60" w:after="60"/>
              <w:jc w:val="both"/>
              <w:rPr>
                <w:sz w:val="20"/>
                <w:szCs w:val="23"/>
              </w:rPr>
            </w:pPr>
            <w:r>
              <w:rPr>
                <w:sz w:val="20"/>
                <w:szCs w:val="23"/>
              </w:rPr>
              <w:t>Edkarla Andrade de Castro</w:t>
            </w:r>
          </w:p>
          <w:p w:rsidR="007D065D" w:rsidRDefault="007D065D">
            <w:pPr>
              <w:snapToGrid w:val="0"/>
              <w:spacing w:before="60" w:after="60"/>
              <w:jc w:val="both"/>
              <w:rPr>
                <w:sz w:val="20"/>
                <w:szCs w:val="23"/>
              </w:rPr>
            </w:pPr>
            <w:r>
              <w:rPr>
                <w:sz w:val="20"/>
                <w:szCs w:val="23"/>
              </w:rPr>
              <w:t xml:space="preserve">Orlando Xavier </w:t>
            </w:r>
          </w:p>
          <w:p w:rsidR="007D065D" w:rsidRDefault="007D065D">
            <w:pPr>
              <w:snapToGrid w:val="0"/>
              <w:spacing w:before="60" w:after="60"/>
              <w:jc w:val="both"/>
              <w:rPr>
                <w:sz w:val="20"/>
                <w:szCs w:val="23"/>
              </w:rPr>
            </w:pPr>
            <w:r>
              <w:rPr>
                <w:sz w:val="20"/>
                <w:szCs w:val="23"/>
              </w:rPr>
              <w:t>Paulo Roberto</w:t>
            </w:r>
          </w:p>
          <w:p w:rsidR="007D065D" w:rsidRDefault="007D065D">
            <w:pPr>
              <w:snapToGrid w:val="0"/>
              <w:spacing w:before="60" w:after="60"/>
              <w:jc w:val="both"/>
              <w:rPr>
                <w:sz w:val="20"/>
                <w:szCs w:val="23"/>
              </w:rPr>
            </w:pPr>
            <w:r>
              <w:rPr>
                <w:sz w:val="20"/>
                <w:szCs w:val="23"/>
              </w:rPr>
              <w:t>Thulio Leitão</w:t>
            </w:r>
          </w:p>
          <w:p w:rsidR="007D065D" w:rsidRDefault="007D065D">
            <w:pPr>
              <w:snapToGrid w:val="0"/>
              <w:spacing w:before="60" w:after="60"/>
              <w:jc w:val="both"/>
              <w:rPr>
                <w:sz w:val="20"/>
                <w:szCs w:val="23"/>
              </w:rPr>
            </w:pPr>
            <w:r>
              <w:rPr>
                <w:sz w:val="20"/>
                <w:szCs w:val="23"/>
              </w:rPr>
              <w:t>Wlysses Chaves</w:t>
            </w:r>
          </w:p>
          <w:p w:rsidR="007D065D" w:rsidRDefault="007D065D">
            <w:pPr>
              <w:snapToGrid w:val="0"/>
              <w:spacing w:before="60" w:after="60"/>
              <w:jc w:val="both"/>
              <w:rPr>
                <w:sz w:val="20"/>
                <w:szCs w:val="23"/>
              </w:rPr>
            </w:pPr>
          </w:p>
          <w:p w:rsidR="00647F4C" w:rsidRDefault="00647F4C">
            <w:pPr>
              <w:jc w:val="both"/>
              <w:rPr>
                <w:sz w:val="20"/>
                <w:szCs w:val="23"/>
              </w:rPr>
            </w:pPr>
          </w:p>
          <w:p w:rsidR="00647F4C" w:rsidRDefault="00647F4C">
            <w:pPr>
              <w:pStyle w:val="Textodenotaderodap"/>
              <w:ind w:left="0" w:firstLine="0"/>
              <w:jc w:val="both"/>
              <w:rPr>
                <w:sz w:val="20"/>
                <w:szCs w:val="23"/>
              </w:rPr>
            </w:pPr>
          </w:p>
          <w:p w:rsidR="00647F4C" w:rsidRDefault="00E12EB0">
            <w:pPr>
              <w:spacing w:before="60" w:after="60"/>
              <w:jc w:val="both"/>
              <w:rPr>
                <w:sz w:val="20"/>
                <w:szCs w:val="23"/>
              </w:rPr>
            </w:pPr>
            <w:r>
              <w:rPr>
                <w:sz w:val="20"/>
                <w:szCs w:val="23"/>
              </w:rPr>
              <w:t>Gestor do Projeto</w:t>
            </w:r>
          </w:p>
        </w:tc>
        <w:tc>
          <w:tcPr>
            <w:tcW w:w="2637" w:type="pct"/>
            <w:tcBorders>
              <w:left w:val="single" w:sz="4" w:space="0" w:color="auto"/>
            </w:tcBorders>
            <w:shd w:val="clear" w:color="auto" w:fill="auto"/>
          </w:tcPr>
          <w:p w:rsidR="00647F4C" w:rsidRDefault="00647F4C">
            <w:pPr>
              <w:snapToGrid w:val="0"/>
              <w:spacing w:before="60" w:after="60"/>
              <w:ind w:left="5" w:right="5"/>
              <w:jc w:val="both"/>
              <w:rPr>
                <w:sz w:val="20"/>
                <w:szCs w:val="23"/>
              </w:rPr>
            </w:pPr>
            <w:r>
              <w:rPr>
                <w:sz w:val="20"/>
                <w:szCs w:val="23"/>
              </w:rPr>
              <w:t>Nome:</w:t>
            </w:r>
          </w:p>
          <w:p w:rsidR="00647F4C" w:rsidRDefault="00647F4C">
            <w:pPr>
              <w:jc w:val="both"/>
              <w:rPr>
                <w:sz w:val="20"/>
                <w:szCs w:val="23"/>
              </w:rPr>
            </w:pPr>
          </w:p>
          <w:p w:rsidR="00647F4C" w:rsidRDefault="00647F4C">
            <w:pPr>
              <w:pStyle w:val="Textodenotaderodap"/>
              <w:ind w:left="0" w:firstLine="0"/>
              <w:jc w:val="both"/>
              <w:rPr>
                <w:sz w:val="20"/>
                <w:szCs w:val="23"/>
              </w:rPr>
            </w:pPr>
          </w:p>
          <w:p w:rsidR="00647F4C" w:rsidRDefault="00647F4C">
            <w:pPr>
              <w:spacing w:before="60" w:after="60"/>
              <w:ind w:left="5" w:right="5"/>
              <w:jc w:val="both"/>
              <w:rPr>
                <w:sz w:val="20"/>
                <w:szCs w:val="23"/>
              </w:rPr>
            </w:pPr>
            <w:r>
              <w:rPr>
                <w:sz w:val="20"/>
                <w:szCs w:val="23"/>
              </w:rPr>
              <w:t>Cliente</w:t>
            </w:r>
          </w:p>
        </w:tc>
      </w:tr>
      <w:tr w:rsidR="00647F4C" w:rsidTr="00E12EB0">
        <w:tc>
          <w:tcPr>
            <w:tcW w:w="2363" w:type="pct"/>
            <w:tcBorders>
              <w:top w:val="single" w:sz="8" w:space="0" w:color="FFFFFF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7F4C" w:rsidRDefault="00647F4C">
            <w:pPr>
              <w:snapToGrid w:val="0"/>
              <w:spacing w:before="60" w:after="60"/>
              <w:jc w:val="both"/>
              <w:rPr>
                <w:sz w:val="20"/>
                <w:szCs w:val="23"/>
              </w:rPr>
            </w:pPr>
            <w:r>
              <w:rPr>
                <w:sz w:val="20"/>
                <w:szCs w:val="23"/>
              </w:rPr>
              <w:t>Data: __</w:t>
            </w:r>
            <w:r w:rsidR="00E12EB0">
              <w:rPr>
                <w:sz w:val="20"/>
                <w:szCs w:val="23"/>
              </w:rPr>
              <w:t>_</w:t>
            </w:r>
            <w:r>
              <w:rPr>
                <w:sz w:val="20"/>
                <w:szCs w:val="23"/>
              </w:rPr>
              <w:t>/_</w:t>
            </w:r>
            <w:r w:rsidR="00E12EB0">
              <w:rPr>
                <w:sz w:val="20"/>
                <w:szCs w:val="23"/>
              </w:rPr>
              <w:t>_</w:t>
            </w:r>
            <w:r>
              <w:rPr>
                <w:sz w:val="20"/>
                <w:szCs w:val="23"/>
              </w:rPr>
              <w:t>_/_</w:t>
            </w:r>
            <w:r w:rsidR="00E12EB0">
              <w:rPr>
                <w:sz w:val="20"/>
                <w:szCs w:val="23"/>
              </w:rPr>
              <w:t>_</w:t>
            </w:r>
            <w:r>
              <w:rPr>
                <w:sz w:val="20"/>
                <w:szCs w:val="23"/>
              </w:rPr>
              <w:t>_.</w:t>
            </w:r>
          </w:p>
        </w:tc>
        <w:tc>
          <w:tcPr>
            <w:tcW w:w="2637" w:type="pct"/>
            <w:tcBorders>
              <w:left w:val="single" w:sz="4" w:space="0" w:color="auto"/>
            </w:tcBorders>
            <w:shd w:val="clear" w:color="auto" w:fill="auto"/>
          </w:tcPr>
          <w:p w:rsidR="00647F4C" w:rsidRDefault="00647F4C">
            <w:pPr>
              <w:snapToGrid w:val="0"/>
              <w:spacing w:before="60" w:after="60"/>
              <w:jc w:val="both"/>
              <w:rPr>
                <w:sz w:val="20"/>
                <w:szCs w:val="23"/>
              </w:rPr>
            </w:pPr>
            <w:r>
              <w:rPr>
                <w:sz w:val="20"/>
                <w:szCs w:val="23"/>
              </w:rPr>
              <w:t>Data: _</w:t>
            </w:r>
            <w:r w:rsidR="00E12EB0">
              <w:rPr>
                <w:sz w:val="20"/>
                <w:szCs w:val="23"/>
              </w:rPr>
              <w:t>_</w:t>
            </w:r>
            <w:r>
              <w:rPr>
                <w:sz w:val="20"/>
                <w:szCs w:val="23"/>
              </w:rPr>
              <w:t>_/_</w:t>
            </w:r>
            <w:r w:rsidR="00E12EB0">
              <w:rPr>
                <w:sz w:val="20"/>
                <w:szCs w:val="23"/>
              </w:rPr>
              <w:t>_</w:t>
            </w:r>
            <w:r>
              <w:rPr>
                <w:sz w:val="20"/>
                <w:szCs w:val="23"/>
              </w:rPr>
              <w:t>_/_</w:t>
            </w:r>
            <w:r w:rsidR="00E12EB0">
              <w:rPr>
                <w:sz w:val="20"/>
                <w:szCs w:val="23"/>
              </w:rPr>
              <w:t>_</w:t>
            </w:r>
            <w:r>
              <w:rPr>
                <w:sz w:val="20"/>
                <w:szCs w:val="23"/>
              </w:rPr>
              <w:t>_.</w:t>
            </w:r>
          </w:p>
        </w:tc>
      </w:tr>
    </w:tbl>
    <w:p w:rsidR="00647F4C" w:rsidRDefault="00647F4C">
      <w:pPr>
        <w:pStyle w:val="Ttulo"/>
        <w:jc w:val="both"/>
        <w:rPr>
          <w:b w:val="0"/>
          <w:sz w:val="20"/>
        </w:rPr>
      </w:pPr>
      <w:r>
        <w:rPr>
          <w:b w:val="0"/>
          <w:sz w:val="20"/>
        </w:rPr>
        <w:t xml:space="preserve"> </w:t>
      </w:r>
    </w:p>
    <w:p w:rsidR="00647F4C" w:rsidRDefault="00647F4C">
      <w:pPr>
        <w:jc w:val="both"/>
      </w:pPr>
    </w:p>
    <w:p w:rsidR="00647F4C" w:rsidRDefault="00647F4C" w:rsidP="00E12EB0">
      <w:pPr>
        <w:pStyle w:val="TituloHistoricoRev"/>
        <w:rPr>
          <w:rFonts w:eastAsia="Times New Roman" w:cs="Times New Roman"/>
          <w:szCs w:val="20"/>
          <w:lang w:val="pt-BR"/>
        </w:rPr>
      </w:pPr>
      <w:r>
        <w:rPr>
          <w:rFonts w:eastAsia="Times New Roman" w:cs="Times New Roman"/>
          <w:szCs w:val="20"/>
          <w:lang w:val="pt-BR"/>
        </w:rPr>
        <w:lastRenderedPageBreak/>
        <w:t>Histórico de Revisões</w:t>
      </w:r>
    </w:p>
    <w:p w:rsidR="00647F4C" w:rsidRDefault="00647F4C">
      <w:pPr>
        <w:jc w:val="both"/>
        <w:rPr>
          <w:sz w:val="22"/>
        </w:rPr>
      </w:pPr>
    </w:p>
    <w:p w:rsidR="00647F4C" w:rsidRDefault="00647F4C">
      <w:pPr>
        <w:jc w:val="both"/>
        <w:rPr>
          <w:sz w:val="22"/>
        </w:rPr>
      </w:pPr>
    </w:p>
    <w:p w:rsidR="00647F4C" w:rsidRDefault="00647F4C">
      <w:pPr>
        <w:jc w:val="both"/>
        <w:rPr>
          <w:sz w:val="22"/>
        </w:rPr>
      </w:pPr>
    </w:p>
    <w:tbl>
      <w:tblPr>
        <w:tblW w:w="0" w:type="auto"/>
        <w:jc w:val="center"/>
        <w:tblLayout w:type="fixed"/>
        <w:tblLook w:val="0000"/>
      </w:tblPr>
      <w:tblGrid>
        <w:gridCol w:w="2304"/>
        <w:gridCol w:w="1152"/>
        <w:gridCol w:w="2939"/>
        <w:gridCol w:w="2607"/>
      </w:tblGrid>
      <w:tr w:rsidR="00647F4C">
        <w:trPr>
          <w:jc w:val="center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7F4C" w:rsidRDefault="00647F4C">
            <w:pPr>
              <w:pStyle w:val="NormalTabHistorico"/>
              <w:snapToGrid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7F4C" w:rsidRDefault="00647F4C">
            <w:pPr>
              <w:pStyle w:val="NormalTabHistorico"/>
              <w:snapToGrid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7F4C" w:rsidRDefault="00647F4C">
            <w:pPr>
              <w:pStyle w:val="NormalTabHistorico"/>
              <w:snapToGrid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F4C" w:rsidRDefault="00647F4C">
            <w:pPr>
              <w:pStyle w:val="NormalTabHistorico"/>
              <w:snapToGrid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647F4C">
        <w:trPr>
          <w:jc w:val="center"/>
        </w:trPr>
        <w:tc>
          <w:tcPr>
            <w:tcW w:w="2304" w:type="dxa"/>
            <w:tcBorders>
              <w:left w:val="single" w:sz="4" w:space="0" w:color="000000"/>
              <w:bottom w:val="single" w:sz="4" w:space="0" w:color="000000"/>
            </w:tcBorders>
          </w:tcPr>
          <w:p w:rsidR="00647F4C" w:rsidRPr="007D065D" w:rsidRDefault="00647F4C">
            <w:pPr>
              <w:pStyle w:val="NormalTabHistorico"/>
              <w:snapToGrid w:val="0"/>
              <w:spacing w:after="62"/>
              <w:jc w:val="both"/>
              <w:rPr>
                <w:rFonts w:ascii="Arial (W1)" w:hAnsi="Arial (W1)"/>
                <w:color w:val="000000"/>
                <w:sz w:val="20"/>
                <w:u w:val="single"/>
                <w:lang w:val="es-ES_tradnl"/>
              </w:rPr>
            </w:pP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</w:tcBorders>
          </w:tcPr>
          <w:p w:rsidR="00647F4C" w:rsidRDefault="00647F4C">
            <w:pPr>
              <w:pStyle w:val="NormalTabHistorico"/>
              <w:snapToGrid w:val="0"/>
              <w:spacing w:after="62"/>
              <w:jc w:val="both"/>
              <w:rPr>
                <w:sz w:val="20"/>
                <w:lang w:val="es-ES_tradnl"/>
              </w:rPr>
            </w:pPr>
          </w:p>
        </w:tc>
        <w:tc>
          <w:tcPr>
            <w:tcW w:w="2939" w:type="dxa"/>
            <w:tcBorders>
              <w:left w:val="single" w:sz="4" w:space="0" w:color="000000"/>
              <w:bottom w:val="single" w:sz="4" w:space="0" w:color="000000"/>
            </w:tcBorders>
          </w:tcPr>
          <w:p w:rsidR="00647F4C" w:rsidRDefault="00647F4C">
            <w:pPr>
              <w:pStyle w:val="NormalTabHistorico"/>
              <w:snapToGrid w:val="0"/>
              <w:spacing w:after="62"/>
              <w:jc w:val="both"/>
              <w:rPr>
                <w:sz w:val="20"/>
              </w:rPr>
            </w:pPr>
          </w:p>
        </w:tc>
        <w:tc>
          <w:tcPr>
            <w:tcW w:w="2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F4C" w:rsidRDefault="00647F4C">
            <w:pPr>
              <w:pStyle w:val="NormalTabHistorico"/>
              <w:snapToGrid w:val="0"/>
              <w:spacing w:after="62"/>
              <w:jc w:val="both"/>
              <w:rPr>
                <w:sz w:val="20"/>
              </w:rPr>
            </w:pPr>
          </w:p>
        </w:tc>
      </w:tr>
      <w:tr w:rsidR="00647F4C">
        <w:trPr>
          <w:jc w:val="center"/>
        </w:trPr>
        <w:tc>
          <w:tcPr>
            <w:tcW w:w="2304" w:type="dxa"/>
            <w:tcBorders>
              <w:left w:val="single" w:sz="4" w:space="0" w:color="000000"/>
              <w:bottom w:val="single" w:sz="4" w:space="0" w:color="000000"/>
            </w:tcBorders>
          </w:tcPr>
          <w:p w:rsidR="00647F4C" w:rsidRDefault="00647F4C">
            <w:pPr>
              <w:pStyle w:val="NormalTabHistorico"/>
              <w:snapToGrid w:val="0"/>
              <w:spacing w:after="62"/>
              <w:jc w:val="both"/>
              <w:rPr>
                <w:sz w:val="20"/>
              </w:rPr>
            </w:pP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</w:tcBorders>
          </w:tcPr>
          <w:p w:rsidR="00647F4C" w:rsidRDefault="00647F4C">
            <w:pPr>
              <w:pStyle w:val="NormalTabHistorico"/>
              <w:snapToGrid w:val="0"/>
              <w:spacing w:after="62"/>
              <w:jc w:val="both"/>
              <w:rPr>
                <w:sz w:val="20"/>
              </w:rPr>
            </w:pPr>
          </w:p>
        </w:tc>
        <w:tc>
          <w:tcPr>
            <w:tcW w:w="2939" w:type="dxa"/>
            <w:tcBorders>
              <w:left w:val="single" w:sz="4" w:space="0" w:color="000000"/>
              <w:bottom w:val="single" w:sz="4" w:space="0" w:color="000000"/>
            </w:tcBorders>
          </w:tcPr>
          <w:p w:rsidR="00647F4C" w:rsidRDefault="00647F4C">
            <w:pPr>
              <w:pStyle w:val="NormalTabHistorico"/>
              <w:snapToGrid w:val="0"/>
              <w:spacing w:after="62"/>
              <w:jc w:val="both"/>
              <w:rPr>
                <w:sz w:val="20"/>
              </w:rPr>
            </w:pPr>
          </w:p>
        </w:tc>
        <w:tc>
          <w:tcPr>
            <w:tcW w:w="2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F4C" w:rsidRDefault="00647F4C">
            <w:pPr>
              <w:pStyle w:val="NormalTabHistorico"/>
              <w:snapToGrid w:val="0"/>
              <w:spacing w:after="62"/>
              <w:jc w:val="both"/>
              <w:rPr>
                <w:sz w:val="20"/>
              </w:rPr>
            </w:pPr>
          </w:p>
        </w:tc>
      </w:tr>
      <w:tr w:rsidR="00647F4C">
        <w:trPr>
          <w:jc w:val="center"/>
        </w:trPr>
        <w:tc>
          <w:tcPr>
            <w:tcW w:w="2304" w:type="dxa"/>
            <w:tcBorders>
              <w:left w:val="single" w:sz="4" w:space="0" w:color="000000"/>
              <w:bottom w:val="single" w:sz="4" w:space="0" w:color="000000"/>
            </w:tcBorders>
          </w:tcPr>
          <w:p w:rsidR="00647F4C" w:rsidRDefault="00647F4C">
            <w:pPr>
              <w:pStyle w:val="NormalTabHistorico"/>
              <w:snapToGrid w:val="0"/>
              <w:spacing w:after="62"/>
              <w:jc w:val="both"/>
              <w:rPr>
                <w:sz w:val="20"/>
              </w:rPr>
            </w:pP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</w:tcBorders>
          </w:tcPr>
          <w:p w:rsidR="00647F4C" w:rsidRDefault="00647F4C">
            <w:pPr>
              <w:pStyle w:val="NormalTabHistorico"/>
              <w:snapToGrid w:val="0"/>
              <w:spacing w:after="62"/>
              <w:jc w:val="both"/>
              <w:rPr>
                <w:sz w:val="20"/>
              </w:rPr>
            </w:pPr>
          </w:p>
        </w:tc>
        <w:tc>
          <w:tcPr>
            <w:tcW w:w="2939" w:type="dxa"/>
            <w:tcBorders>
              <w:left w:val="single" w:sz="4" w:space="0" w:color="000000"/>
              <w:bottom w:val="single" w:sz="4" w:space="0" w:color="000000"/>
            </w:tcBorders>
          </w:tcPr>
          <w:p w:rsidR="00647F4C" w:rsidRDefault="00647F4C">
            <w:pPr>
              <w:pStyle w:val="NormalTabHistorico"/>
              <w:snapToGrid w:val="0"/>
              <w:spacing w:after="62"/>
              <w:jc w:val="both"/>
              <w:rPr>
                <w:sz w:val="20"/>
              </w:rPr>
            </w:pPr>
          </w:p>
        </w:tc>
        <w:tc>
          <w:tcPr>
            <w:tcW w:w="2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F4C" w:rsidRDefault="00647F4C">
            <w:pPr>
              <w:pStyle w:val="NormalTabHistorico"/>
              <w:snapToGrid w:val="0"/>
              <w:spacing w:after="62"/>
              <w:jc w:val="both"/>
              <w:rPr>
                <w:sz w:val="20"/>
              </w:rPr>
            </w:pPr>
          </w:p>
        </w:tc>
      </w:tr>
      <w:tr w:rsidR="00647F4C">
        <w:trPr>
          <w:jc w:val="center"/>
        </w:trPr>
        <w:tc>
          <w:tcPr>
            <w:tcW w:w="2304" w:type="dxa"/>
            <w:tcBorders>
              <w:left w:val="single" w:sz="4" w:space="0" w:color="000000"/>
              <w:bottom w:val="single" w:sz="4" w:space="0" w:color="000000"/>
            </w:tcBorders>
          </w:tcPr>
          <w:p w:rsidR="00647F4C" w:rsidRDefault="00647F4C">
            <w:pPr>
              <w:pStyle w:val="NormalTabHistorico"/>
              <w:snapToGrid w:val="0"/>
              <w:spacing w:after="62"/>
              <w:jc w:val="both"/>
              <w:rPr>
                <w:sz w:val="20"/>
              </w:rPr>
            </w:pPr>
          </w:p>
        </w:tc>
        <w:tc>
          <w:tcPr>
            <w:tcW w:w="1152" w:type="dxa"/>
            <w:tcBorders>
              <w:left w:val="single" w:sz="4" w:space="0" w:color="000000"/>
              <w:bottom w:val="single" w:sz="4" w:space="0" w:color="000000"/>
            </w:tcBorders>
          </w:tcPr>
          <w:p w:rsidR="00647F4C" w:rsidRDefault="00647F4C">
            <w:pPr>
              <w:pStyle w:val="NormalTabHistorico"/>
              <w:snapToGrid w:val="0"/>
              <w:spacing w:after="62"/>
              <w:jc w:val="both"/>
              <w:rPr>
                <w:sz w:val="20"/>
              </w:rPr>
            </w:pPr>
          </w:p>
        </w:tc>
        <w:tc>
          <w:tcPr>
            <w:tcW w:w="2939" w:type="dxa"/>
            <w:tcBorders>
              <w:left w:val="single" w:sz="4" w:space="0" w:color="000000"/>
              <w:bottom w:val="single" w:sz="4" w:space="0" w:color="000000"/>
            </w:tcBorders>
          </w:tcPr>
          <w:p w:rsidR="00647F4C" w:rsidRDefault="00647F4C">
            <w:pPr>
              <w:pStyle w:val="NormalTabHistorico"/>
              <w:snapToGrid w:val="0"/>
              <w:spacing w:after="62"/>
              <w:jc w:val="both"/>
              <w:rPr>
                <w:sz w:val="20"/>
              </w:rPr>
            </w:pPr>
          </w:p>
        </w:tc>
        <w:tc>
          <w:tcPr>
            <w:tcW w:w="2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7F4C" w:rsidRDefault="00647F4C">
            <w:pPr>
              <w:pStyle w:val="NormalTabHistorico"/>
              <w:snapToGrid w:val="0"/>
              <w:spacing w:after="62"/>
              <w:jc w:val="both"/>
              <w:rPr>
                <w:sz w:val="20"/>
              </w:rPr>
            </w:pPr>
          </w:p>
        </w:tc>
      </w:tr>
    </w:tbl>
    <w:p w:rsidR="00647F4C" w:rsidRDefault="00647F4C">
      <w:pPr>
        <w:jc w:val="both"/>
      </w:pPr>
    </w:p>
    <w:p w:rsidR="00647F4C" w:rsidRDefault="00647F4C">
      <w:pPr>
        <w:jc w:val="both"/>
      </w:pPr>
    </w:p>
    <w:p w:rsidR="00647F4C" w:rsidRDefault="00647F4C">
      <w:pPr>
        <w:ind w:left="720"/>
        <w:jc w:val="both"/>
        <w:rPr>
          <w:i/>
          <w:iCs/>
          <w:sz w:val="22"/>
        </w:rPr>
      </w:pPr>
    </w:p>
    <w:p w:rsidR="00647F4C" w:rsidRDefault="00647F4C">
      <w:pPr>
        <w:ind w:left="720"/>
        <w:jc w:val="both"/>
        <w:rPr>
          <w:i/>
          <w:iCs/>
          <w:sz w:val="22"/>
        </w:rPr>
      </w:pPr>
    </w:p>
    <w:p w:rsidR="00647F4C" w:rsidRDefault="00647F4C">
      <w:pPr>
        <w:ind w:left="720"/>
        <w:jc w:val="both"/>
        <w:rPr>
          <w:i/>
          <w:iCs/>
          <w:sz w:val="22"/>
        </w:rPr>
      </w:pPr>
    </w:p>
    <w:p w:rsidR="00647F4C" w:rsidRDefault="00647F4C">
      <w:pPr>
        <w:ind w:left="720"/>
        <w:jc w:val="both"/>
        <w:rPr>
          <w:i/>
          <w:iCs/>
          <w:sz w:val="22"/>
        </w:rPr>
      </w:pPr>
    </w:p>
    <w:p w:rsidR="00647F4C" w:rsidRDefault="00647F4C">
      <w:pPr>
        <w:ind w:left="720"/>
        <w:jc w:val="both"/>
        <w:rPr>
          <w:i/>
          <w:iCs/>
          <w:sz w:val="22"/>
        </w:rPr>
      </w:pPr>
    </w:p>
    <w:p w:rsidR="00647F4C" w:rsidRDefault="00647F4C">
      <w:pPr>
        <w:ind w:left="720"/>
        <w:jc w:val="both"/>
        <w:rPr>
          <w:i/>
          <w:iCs/>
          <w:sz w:val="22"/>
        </w:rPr>
      </w:pPr>
    </w:p>
    <w:p w:rsidR="00647F4C" w:rsidRDefault="00647F4C">
      <w:pPr>
        <w:ind w:left="720"/>
        <w:jc w:val="both"/>
        <w:rPr>
          <w:i/>
          <w:iCs/>
          <w:sz w:val="22"/>
        </w:rPr>
      </w:pPr>
    </w:p>
    <w:p w:rsidR="00647F4C" w:rsidRDefault="00647F4C">
      <w:pPr>
        <w:ind w:left="720"/>
        <w:jc w:val="both"/>
        <w:rPr>
          <w:b/>
          <w:iCs/>
          <w:sz w:val="28"/>
          <w:szCs w:val="28"/>
        </w:rPr>
      </w:pPr>
    </w:p>
    <w:p w:rsidR="00647F4C" w:rsidRDefault="00E12EB0" w:rsidP="00E12EB0">
      <w:pPr>
        <w:pStyle w:val="Ttulo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647F4C">
        <w:rPr>
          <w:sz w:val="28"/>
          <w:szCs w:val="28"/>
        </w:rPr>
        <w:t>Índice Analítico</w:t>
      </w:r>
    </w:p>
    <w:p w:rsidR="00647F4C" w:rsidRDefault="00647F4C">
      <w:pPr>
        <w:pStyle w:val="Ttulo"/>
        <w:jc w:val="both"/>
        <w:rPr>
          <w:sz w:val="28"/>
          <w:szCs w:val="28"/>
        </w:rPr>
      </w:pPr>
    </w:p>
    <w:p w:rsidR="00647F4C" w:rsidRDefault="00647F4C">
      <w:pPr>
        <w:jc w:val="both"/>
      </w:pPr>
    </w:p>
    <w:p w:rsidR="00647F4C" w:rsidRDefault="00647F4C">
      <w:pPr>
        <w:sectPr w:rsidR="00647F4C">
          <w:headerReference w:type="default" r:id="rId7"/>
          <w:footerReference w:type="default" r:id="rId8"/>
          <w:footnotePr>
            <w:pos w:val="beneathText"/>
          </w:footnotePr>
          <w:pgSz w:w="11905" w:h="16837"/>
          <w:pgMar w:top="907" w:right="992" w:bottom="1418" w:left="1418" w:header="851" w:footer="964" w:gutter="0"/>
          <w:cols w:space="720"/>
          <w:docGrid w:linePitch="360"/>
        </w:sectPr>
      </w:pPr>
    </w:p>
    <w:p w:rsidR="001066EA" w:rsidRDefault="00647F4C">
      <w:pPr>
        <w:pStyle w:val="Sumrio1"/>
        <w:tabs>
          <w:tab w:val="left" w:pos="480"/>
          <w:tab w:val="right" w:leader="dot" w:pos="9485"/>
        </w:tabs>
        <w:rPr>
          <w:rFonts w:ascii="Times New Roman" w:hAnsi="Times New Roman"/>
          <w:bCs w:val="0"/>
          <w:noProof/>
          <w:sz w:val="24"/>
          <w:lang w:eastAsia="pt-BR"/>
        </w:rPr>
      </w:pPr>
      <w:r>
        <w:fldChar w:fldCharType="begin"/>
      </w:r>
      <w:r>
        <w:instrText xml:space="preserve"> TOC \o "1-9" \t "Título 9;9;Título 8;8;Título 7;7;Título 6;6;Título 5;5;Título 4;4;Título 3;3;Título 2;2;Título 1;1;Título 1;1;Título 1;1;Título 1;1;Título 1;1;Título 1;1;Título 1;1;Título 1;1;Título 1;1;Título 1;1;Título 1;1;Título 1;1;Título 1;1;Título 1;1;Título 1;1;Título 1;1;Título 1;1;Título 1;1;Título 1;1;Título 1;1;Título 1;1;Título 1;1;Título 1;1;Título 1;1;Título 1;1;Título 1;1;Título 1;1;Título 1;1;Título 1;1;Título 1;1;Título 1;1;Título 1;1;Título 1;1;Título 1;1;Título 1;1;Título 1;1;Título 1;1;Título 1;1;Título 1;1;Título 2;2;Título 2;2;Título 2;2;Título 2;2;Título 2;2;Título 2;2;Título 2;2;Título 2;2;Título 2;2;Título 2;2;Título 2;2;Título 2;2;Título 2;2;Título 2;2;Título 2;2;Título 2;2;Título 2;2;Título 2;2;Título 2;2;Título 2;2;Título 2;2;Título 2;2;Título 2;2;Título 2;2;Título 2;2;Título 2;2;Título 2;2;Título 2;2;Título 2;2;Título 2;2;Título 2;2;Título 2;2;Título 2;2;Título 2;2;Título 2;2;Título 2;2;Título 2;2;Título 2;2;Título 3;3;Título 3;3;Título 3;3;Título 3;3;Título 3;3;Título 3;3;Título 3;3;Título 3;3;Título 3;3;Título 3;3;Título 3;3;Título 3;3;Título 3;3;Título 3;3;Título 3;3;Título 3;3;Título 3;3;Título 3;3;Título 3;3;Título 3;3;Título 3;3;Título 3;3;Título 3;3;Título 3;3;Título 3;3;Título 3;3;Título 3;3;Título 3;3;Título 3;3;Título 3;3;Título 3;3;Título 3;3;Título 3;3;Título 3;3;Título 3;3;Título 3;3;Título 3;3;Título 3;3;Título 4;4;Título 4;4;Título 4;4;Título 4;4;Título 4;4;Título 4;4;Título 4;4;Título 4;4;Título 4;4;Título 4;4;Título 4;4;Título 4;4;Título 4;4;Título 4;4;Título 4;4;Título 4;4;Título 4;4;Título 4;4;Título 4;4;Título 4;4;Título 4;4;Título 4;4;Título 4;4;Título 4;4;Título 4;4;Título 4;4;Título 4;4;Título 4;4;Título 4;4;Título 4;4;Título 4;4;Título 4;4;Título 4;4;Título 4;4;Título 4;4;Título 4;4;Título 4;4;Título 4;4;Título 5;5;Título 5;5;Título 5;5;Título 5;5;Título 5;5;Título 5;5;Título 5;5;Título 5;5;Título 5;5;Título 5;5;Título 5;5;Título 5;5;Título 5;5;Título 5;5;Título 5;5;Título 5;5;Título 5;5;Título 5;5;Título 5;5;Título 5;5;Título 5;5;Título 5;5;Título 5;5;Título 5;5;Título 5;5;Título 5;5;Título 5;5;Título 5;5;Título 5;5;Título 5;5;Título 5;5;Título 5;5;Título 5;5;Título 5;5;Título 5;5;Título 5;5;Título 5;5;Título 5;5;Título 6;6;Título 6;6;Título 6;6;Título 6;6;Título 6;6;Título 6;6;Título 6;6;Título 6;6;Título 6;6;Título 6;6;Título 6;6;Título 6;6;Título 6;6;Título 6;6;Título 6;6;Título 6;6;Título 6;6;Título 6;6;Título 6;6;Título 6;6;Título 6;6;Título 6;6;Título 6;6;Título 6;6;Título 6;6;Título 6;6;Título 6;6;Título 6;6;Título 6;6;Título 6;6;Título 6;6;Título 6;6;Título 6;6;Título 6;6;Título 6;6;Título 6;6;Título 6;6;Título 6;6;Título 7;7;Título 7;7;Título 7;7;Título 7;7;Título 7;7;Título 7;7;Título 7;7;Título 7;7;Título 7;7;Título 7;7;Título 7;7;Título 7;7;Título 7;7;Título 7;7;Título 7;7;Título 7;7;Título 7;7;Título 7;7;Título 7;7;Título 7;7;Título 7;7;Título 7;7;Título 7;7;Título 7;7;Título 7;7;Título 7;7;Título 7;7;Título 7;7;Título 7;7;Título 7;7;Título 7;7;Título 7;7;Título 7;7;Título 7;7;Título 7;7;Título 7;7;Título 7;7;Título 7;7;Título 8;8;Título 8;8;Título 8;8;Título 8;8;Título 8;8;Título 8;8;Título 8;8;Título 8;8;Título 8;8;Título 8;8;Título 8;8;Título 8;8;Título 8;8;Título 8;8;Título 8;8;Título 8;8;Título 8;8;Título 8;8;Título 8;8;Título 8;8;Título 8;8;Título 8;8;Título 8;8;Título 8;8;Título 8;8;Título 8;8;Título 8;8;Título 8;8;Título 8;8;Título 8;8;Título 8;8;Título 8;8;Título 8;8;Título 8;8;Título 8;8;Título 8;8;Título 8;8;Título 8;8;Título 9;9;Título 9;9;Título 9;9;Título 9;9;Título 9;9;Título 9;9;Título 9;9;Título 9;9;Título 9;9;Título 9;9;Título 9;9;Título 9;9;Título 9;9;Título 9;9;Título 9;9;Título 9;9;Título 9;9;Título 9;9;Título 9;9;Título 9;9;Título 9;9;Título 9;9;Título 9;9;Título 9;9;Título 9;9;Título 9;9;Título 9;9;Título 9;9;Título 9;9;Título 9;9;Título 9;9;Título 9;9;Título 9;9;Título 9;9;Título 9;9;Título 9;9;Título 9;9;Título 9;9" \h</w:instrText>
      </w:r>
      <w:r>
        <w:fldChar w:fldCharType="separate"/>
      </w:r>
      <w:hyperlink w:anchor="_Toc286624961" w:history="1">
        <w:r w:rsidR="001066EA" w:rsidRPr="009E65EE">
          <w:rPr>
            <w:rStyle w:val="Hyperlink"/>
            <w:noProof/>
          </w:rPr>
          <w:t>1.</w:t>
        </w:r>
        <w:r w:rsidR="001066EA">
          <w:rPr>
            <w:rFonts w:ascii="Times New Roman" w:hAnsi="Times New Roman"/>
            <w:bCs w:val="0"/>
            <w:noProof/>
            <w:sz w:val="24"/>
            <w:lang w:eastAsia="pt-BR"/>
          </w:rPr>
          <w:tab/>
        </w:r>
        <w:r w:rsidR="001066EA" w:rsidRPr="009E65EE">
          <w:rPr>
            <w:rStyle w:val="Hyperlink"/>
            <w:noProof/>
          </w:rPr>
          <w:t>Requisitos funcionais</w:t>
        </w:r>
        <w:r w:rsidR="001066EA">
          <w:rPr>
            <w:noProof/>
          </w:rPr>
          <w:tab/>
        </w:r>
        <w:r w:rsidR="001066EA">
          <w:rPr>
            <w:noProof/>
          </w:rPr>
          <w:fldChar w:fldCharType="begin"/>
        </w:r>
        <w:r w:rsidR="001066EA">
          <w:rPr>
            <w:noProof/>
          </w:rPr>
          <w:instrText xml:space="preserve"> PAGEREF _Toc286624961 \h </w:instrText>
        </w:r>
        <w:r w:rsidR="001066EA">
          <w:rPr>
            <w:noProof/>
          </w:rPr>
        </w:r>
        <w:r w:rsidR="001066EA">
          <w:rPr>
            <w:noProof/>
          </w:rPr>
          <w:fldChar w:fldCharType="separate"/>
        </w:r>
        <w:r w:rsidR="001066EA">
          <w:rPr>
            <w:noProof/>
          </w:rPr>
          <w:t>4</w:t>
        </w:r>
        <w:r w:rsidR="001066EA">
          <w:rPr>
            <w:noProof/>
          </w:rPr>
          <w:fldChar w:fldCharType="end"/>
        </w:r>
      </w:hyperlink>
    </w:p>
    <w:p w:rsidR="001066EA" w:rsidRDefault="001066EA">
      <w:pPr>
        <w:pStyle w:val="Sumrio1"/>
        <w:tabs>
          <w:tab w:val="left" w:pos="480"/>
          <w:tab w:val="right" w:leader="dot" w:pos="9485"/>
        </w:tabs>
        <w:rPr>
          <w:rFonts w:ascii="Times New Roman" w:hAnsi="Times New Roman"/>
          <w:bCs w:val="0"/>
          <w:noProof/>
          <w:sz w:val="24"/>
          <w:lang w:eastAsia="pt-BR"/>
        </w:rPr>
      </w:pPr>
      <w:hyperlink w:anchor="_Toc286624962" w:history="1">
        <w:r w:rsidRPr="009E65EE">
          <w:rPr>
            <w:rStyle w:val="Hyperlink"/>
            <w:noProof/>
          </w:rPr>
          <w:t>2.</w:t>
        </w:r>
        <w:r>
          <w:rPr>
            <w:rFonts w:ascii="Times New Roman" w:hAnsi="Times New Roman"/>
            <w:bCs w:val="0"/>
            <w:noProof/>
            <w:sz w:val="24"/>
            <w:lang w:eastAsia="pt-BR"/>
          </w:rPr>
          <w:tab/>
        </w:r>
        <w:r w:rsidRPr="009E65EE">
          <w:rPr>
            <w:rStyle w:val="Hyperlink"/>
            <w:noProof/>
          </w:rPr>
          <w:t>Requisitos Não Funcionais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_Toc286624962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1066EA" w:rsidRDefault="001066EA">
      <w:pPr>
        <w:pStyle w:val="Sumrio2"/>
        <w:tabs>
          <w:tab w:val="left" w:pos="960"/>
          <w:tab w:val="right" w:leader="dot" w:pos="9485"/>
        </w:tabs>
        <w:rPr>
          <w:rFonts w:ascii="Times New Roman" w:hAnsi="Times New Roman"/>
          <w:iCs w:val="0"/>
          <w:noProof/>
          <w:sz w:val="24"/>
          <w:lang w:eastAsia="pt-BR"/>
        </w:rPr>
      </w:pPr>
      <w:hyperlink w:anchor="_Toc286624963" w:history="1">
        <w:r w:rsidRPr="009E65EE">
          <w:rPr>
            <w:rStyle w:val="Hyperlink"/>
            <w:noProof/>
          </w:rPr>
          <w:t>2.1.</w:t>
        </w:r>
        <w:r>
          <w:rPr>
            <w:rFonts w:ascii="Times New Roman" w:hAnsi="Times New Roman"/>
            <w:iCs w:val="0"/>
            <w:noProof/>
            <w:sz w:val="24"/>
            <w:lang w:eastAsia="pt-BR"/>
          </w:rPr>
          <w:tab/>
        </w:r>
        <w:r w:rsidRPr="009E65EE">
          <w:rPr>
            <w:rStyle w:val="Hyperlink"/>
            <w:noProof/>
          </w:rPr>
          <w:t>Documentação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_Toc286624963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1066EA" w:rsidRDefault="001066EA">
      <w:pPr>
        <w:pStyle w:val="Sumrio2"/>
        <w:tabs>
          <w:tab w:val="left" w:pos="960"/>
          <w:tab w:val="right" w:leader="dot" w:pos="9485"/>
        </w:tabs>
        <w:rPr>
          <w:rFonts w:ascii="Times New Roman" w:hAnsi="Times New Roman"/>
          <w:iCs w:val="0"/>
          <w:noProof/>
          <w:sz w:val="24"/>
          <w:lang w:eastAsia="pt-BR"/>
        </w:rPr>
      </w:pPr>
      <w:hyperlink w:anchor="_Toc286624964" w:history="1">
        <w:r w:rsidRPr="009E65EE">
          <w:rPr>
            <w:rStyle w:val="Hyperlink"/>
            <w:noProof/>
          </w:rPr>
          <w:t>2.2.</w:t>
        </w:r>
        <w:r>
          <w:rPr>
            <w:rFonts w:ascii="Times New Roman" w:hAnsi="Times New Roman"/>
            <w:iCs w:val="0"/>
            <w:noProof/>
            <w:sz w:val="24"/>
            <w:lang w:eastAsia="pt-BR"/>
          </w:rPr>
          <w:tab/>
        </w:r>
        <w:r w:rsidRPr="009E65EE">
          <w:rPr>
            <w:rStyle w:val="Hyperlink"/>
            <w:noProof/>
          </w:rPr>
          <w:t>Segurança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_Toc286624964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1066EA" w:rsidRDefault="001066EA">
      <w:pPr>
        <w:pStyle w:val="Sumrio2"/>
        <w:tabs>
          <w:tab w:val="left" w:pos="960"/>
          <w:tab w:val="right" w:leader="dot" w:pos="9485"/>
        </w:tabs>
        <w:rPr>
          <w:rFonts w:ascii="Times New Roman" w:hAnsi="Times New Roman"/>
          <w:iCs w:val="0"/>
          <w:noProof/>
          <w:sz w:val="24"/>
          <w:lang w:eastAsia="pt-BR"/>
        </w:rPr>
      </w:pPr>
      <w:hyperlink w:anchor="_Toc286624965" w:history="1">
        <w:r w:rsidRPr="009E65EE">
          <w:rPr>
            <w:rStyle w:val="Hyperlink"/>
            <w:noProof/>
          </w:rPr>
          <w:t>2.3.</w:t>
        </w:r>
        <w:r>
          <w:rPr>
            <w:rFonts w:ascii="Times New Roman" w:hAnsi="Times New Roman"/>
            <w:iCs w:val="0"/>
            <w:noProof/>
            <w:sz w:val="24"/>
            <w:lang w:eastAsia="pt-BR"/>
          </w:rPr>
          <w:tab/>
        </w:r>
        <w:r w:rsidRPr="009E65EE">
          <w:rPr>
            <w:rStyle w:val="Hyperlink"/>
            <w:noProof/>
          </w:rPr>
          <w:t>Portabilidade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_Toc286624965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1066EA" w:rsidRDefault="001066EA">
      <w:pPr>
        <w:pStyle w:val="Sumrio2"/>
        <w:tabs>
          <w:tab w:val="left" w:pos="960"/>
          <w:tab w:val="right" w:leader="dot" w:pos="9485"/>
        </w:tabs>
        <w:rPr>
          <w:rFonts w:ascii="Times New Roman" w:hAnsi="Times New Roman"/>
          <w:iCs w:val="0"/>
          <w:noProof/>
          <w:sz w:val="24"/>
          <w:lang w:eastAsia="pt-BR"/>
        </w:rPr>
      </w:pPr>
      <w:hyperlink w:anchor="_Toc286624966" w:history="1">
        <w:r w:rsidRPr="009E65EE">
          <w:rPr>
            <w:rStyle w:val="Hyperlink"/>
            <w:noProof/>
          </w:rPr>
          <w:t>2.4.</w:t>
        </w:r>
        <w:r>
          <w:rPr>
            <w:rFonts w:ascii="Times New Roman" w:hAnsi="Times New Roman"/>
            <w:iCs w:val="0"/>
            <w:noProof/>
            <w:sz w:val="24"/>
            <w:lang w:eastAsia="pt-BR"/>
          </w:rPr>
          <w:tab/>
        </w:r>
        <w:r w:rsidRPr="009E65EE">
          <w:rPr>
            <w:rStyle w:val="Hyperlink"/>
            <w:noProof/>
          </w:rPr>
          <w:t>Interfaces de Software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_Toc286624966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1066EA" w:rsidRDefault="001066EA">
      <w:pPr>
        <w:pStyle w:val="Sumrio2"/>
        <w:tabs>
          <w:tab w:val="left" w:pos="960"/>
          <w:tab w:val="right" w:leader="dot" w:pos="9485"/>
        </w:tabs>
        <w:rPr>
          <w:rFonts w:ascii="Times New Roman" w:hAnsi="Times New Roman"/>
          <w:iCs w:val="0"/>
          <w:noProof/>
          <w:sz w:val="24"/>
          <w:lang w:eastAsia="pt-BR"/>
        </w:rPr>
      </w:pPr>
      <w:hyperlink w:anchor="_Toc286624967" w:history="1">
        <w:r w:rsidRPr="009E65EE">
          <w:rPr>
            <w:rStyle w:val="Hyperlink"/>
            <w:noProof/>
          </w:rPr>
          <w:t>2.5.</w:t>
        </w:r>
        <w:r>
          <w:rPr>
            <w:rFonts w:ascii="Times New Roman" w:hAnsi="Times New Roman"/>
            <w:iCs w:val="0"/>
            <w:noProof/>
            <w:sz w:val="24"/>
            <w:lang w:eastAsia="pt-BR"/>
          </w:rPr>
          <w:tab/>
        </w:r>
        <w:r w:rsidRPr="009E65EE">
          <w:rPr>
            <w:rStyle w:val="Hyperlink"/>
            <w:noProof/>
          </w:rPr>
          <w:t>Interfaces de Comunicação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_Toc286624967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1066EA" w:rsidRDefault="001066EA">
      <w:pPr>
        <w:pStyle w:val="Sumrio2"/>
        <w:tabs>
          <w:tab w:val="left" w:pos="960"/>
          <w:tab w:val="right" w:leader="dot" w:pos="9485"/>
        </w:tabs>
        <w:rPr>
          <w:rFonts w:ascii="Times New Roman" w:hAnsi="Times New Roman"/>
          <w:iCs w:val="0"/>
          <w:noProof/>
          <w:sz w:val="24"/>
          <w:lang w:eastAsia="pt-BR"/>
        </w:rPr>
      </w:pPr>
      <w:hyperlink w:anchor="_Toc286624968" w:history="1">
        <w:r w:rsidRPr="009E65EE">
          <w:rPr>
            <w:rStyle w:val="Hyperlink"/>
            <w:noProof/>
          </w:rPr>
          <w:t>2.6.</w:t>
        </w:r>
        <w:r>
          <w:rPr>
            <w:rFonts w:ascii="Times New Roman" w:hAnsi="Times New Roman"/>
            <w:iCs w:val="0"/>
            <w:noProof/>
            <w:sz w:val="24"/>
            <w:lang w:eastAsia="pt-BR"/>
          </w:rPr>
          <w:tab/>
        </w:r>
        <w:r w:rsidRPr="009E65EE">
          <w:rPr>
            <w:rStyle w:val="Hyperlink"/>
            <w:noProof/>
          </w:rPr>
          <w:t>Internacionalização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_Toc286624968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1066EA" w:rsidRDefault="001066EA">
      <w:pPr>
        <w:pStyle w:val="Sumrio1"/>
        <w:tabs>
          <w:tab w:val="left" w:pos="480"/>
          <w:tab w:val="right" w:leader="dot" w:pos="9485"/>
        </w:tabs>
        <w:rPr>
          <w:rFonts w:ascii="Times New Roman" w:hAnsi="Times New Roman"/>
          <w:bCs w:val="0"/>
          <w:noProof/>
          <w:sz w:val="24"/>
          <w:lang w:eastAsia="pt-BR"/>
        </w:rPr>
      </w:pPr>
      <w:hyperlink w:anchor="_Toc286624969" w:history="1">
        <w:r w:rsidRPr="009E65EE">
          <w:rPr>
            <w:rStyle w:val="Hyperlink"/>
            <w:noProof/>
          </w:rPr>
          <w:t>3.</w:t>
        </w:r>
        <w:r>
          <w:rPr>
            <w:rFonts w:ascii="Times New Roman" w:hAnsi="Times New Roman"/>
            <w:bCs w:val="0"/>
            <w:noProof/>
            <w:sz w:val="24"/>
            <w:lang w:eastAsia="pt-BR"/>
          </w:rPr>
          <w:tab/>
        </w:r>
        <w:r w:rsidRPr="009E65EE">
          <w:rPr>
            <w:rStyle w:val="Hyperlink"/>
            <w:noProof/>
          </w:rPr>
          <w:t>Definições, acrônimos e abreviações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_Toc286624969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1066EA" w:rsidRDefault="001066EA">
      <w:pPr>
        <w:pStyle w:val="Sumrio1"/>
        <w:tabs>
          <w:tab w:val="left" w:pos="480"/>
          <w:tab w:val="right" w:leader="dot" w:pos="9485"/>
        </w:tabs>
        <w:rPr>
          <w:rFonts w:ascii="Times New Roman" w:hAnsi="Times New Roman"/>
          <w:bCs w:val="0"/>
          <w:noProof/>
          <w:sz w:val="24"/>
          <w:lang w:eastAsia="pt-BR"/>
        </w:rPr>
      </w:pPr>
      <w:hyperlink w:anchor="_Toc286624970" w:history="1">
        <w:r w:rsidRPr="009E65EE">
          <w:rPr>
            <w:rStyle w:val="Hyperlink"/>
            <w:noProof/>
          </w:rPr>
          <w:t>4.</w:t>
        </w:r>
        <w:r>
          <w:rPr>
            <w:rFonts w:ascii="Times New Roman" w:hAnsi="Times New Roman"/>
            <w:bCs w:val="0"/>
            <w:noProof/>
            <w:sz w:val="24"/>
            <w:lang w:eastAsia="pt-BR"/>
          </w:rPr>
          <w:tab/>
        </w:r>
        <w:r w:rsidRPr="009E65EE">
          <w:rPr>
            <w:rStyle w:val="Hyperlink"/>
            <w:noProof/>
          </w:rPr>
          <w:t>Referências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_Toc286624970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1066EA" w:rsidRDefault="001066EA">
      <w:pPr>
        <w:pStyle w:val="Sumrio1"/>
        <w:tabs>
          <w:tab w:val="left" w:pos="480"/>
          <w:tab w:val="right" w:leader="dot" w:pos="9485"/>
        </w:tabs>
        <w:rPr>
          <w:rFonts w:ascii="Times New Roman" w:hAnsi="Times New Roman"/>
          <w:bCs w:val="0"/>
          <w:noProof/>
          <w:sz w:val="24"/>
          <w:lang w:eastAsia="pt-BR"/>
        </w:rPr>
      </w:pPr>
      <w:hyperlink w:anchor="_Toc286624971" w:history="1">
        <w:r w:rsidRPr="009E65EE">
          <w:rPr>
            <w:rStyle w:val="Hyperlink"/>
            <w:noProof/>
          </w:rPr>
          <w:t>5.</w:t>
        </w:r>
        <w:r>
          <w:rPr>
            <w:rFonts w:ascii="Times New Roman" w:hAnsi="Times New Roman"/>
            <w:bCs w:val="0"/>
            <w:noProof/>
            <w:sz w:val="24"/>
            <w:lang w:eastAsia="pt-BR"/>
          </w:rPr>
          <w:tab/>
        </w:r>
        <w:r w:rsidRPr="009E65EE">
          <w:rPr>
            <w:rStyle w:val="Hyperlink"/>
            <w:noProof/>
          </w:rPr>
          <w:t>Anexos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_Toc286624971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647F4C" w:rsidRDefault="00647F4C">
      <w:pPr>
        <w:pStyle w:val="Sumrio1"/>
        <w:tabs>
          <w:tab w:val="right" w:leader="dot" w:pos="9495"/>
        </w:tabs>
        <w:rPr>
          <w:sz w:val="24"/>
          <w:szCs w:val="20"/>
        </w:rPr>
        <w:sectPr w:rsidR="00647F4C">
          <w:footnotePr>
            <w:pos w:val="beneathText"/>
          </w:footnotePr>
          <w:type w:val="continuous"/>
          <w:pgSz w:w="11905" w:h="16837"/>
          <w:pgMar w:top="907" w:right="992" w:bottom="1418" w:left="1418" w:header="851" w:footer="964" w:gutter="0"/>
          <w:cols w:space="720"/>
          <w:docGrid w:linePitch="360"/>
        </w:sectPr>
      </w:pPr>
      <w:r>
        <w:fldChar w:fldCharType="end"/>
      </w:r>
    </w:p>
    <w:p w:rsidR="00647F4C" w:rsidRDefault="00647F4C">
      <w:pPr>
        <w:tabs>
          <w:tab w:val="right" w:leader="dot" w:pos="9495"/>
        </w:tabs>
        <w:spacing w:before="240" w:after="120"/>
        <w:sectPr w:rsidR="00647F4C">
          <w:footnotePr>
            <w:pos w:val="beneathText"/>
          </w:footnotePr>
          <w:type w:val="continuous"/>
          <w:pgSz w:w="11905" w:h="16837"/>
          <w:pgMar w:top="907" w:right="992" w:bottom="1418" w:left="1418" w:header="851" w:footer="964" w:gutter="0"/>
          <w:cols w:space="720"/>
          <w:docGrid w:linePitch="360"/>
        </w:sectPr>
      </w:pPr>
    </w:p>
    <w:p w:rsidR="00647F4C" w:rsidRDefault="00E12EB0" w:rsidP="0051312F">
      <w:pPr>
        <w:pStyle w:val="Ttulo1"/>
        <w:tabs>
          <w:tab w:val="clear" w:pos="432"/>
          <w:tab w:val="left" w:pos="426"/>
        </w:tabs>
        <w:ind w:left="426" w:hanging="426"/>
        <w:jc w:val="both"/>
      </w:pPr>
      <w:bookmarkStart w:id="0" w:name="_Ref483110032"/>
      <w:bookmarkStart w:id="1" w:name="_Ref483110030"/>
      <w:r>
        <w:br w:type="page"/>
      </w:r>
      <w:bookmarkStart w:id="2" w:name="_Toc286624961"/>
      <w:r w:rsidR="00647F4C">
        <w:t>Requisitos funcionais</w:t>
      </w:r>
      <w:bookmarkEnd w:id="0"/>
      <w:bookmarkEnd w:id="1"/>
      <w:bookmarkEnd w:id="2"/>
      <w:r w:rsidR="001E17C9">
        <w:t xml:space="preserve"> </w:t>
      </w:r>
    </w:p>
    <w:p w:rsidR="001E17C9" w:rsidRPr="001E17C9" w:rsidRDefault="001E17C9" w:rsidP="001E17C9">
      <w:r>
        <w:t xml:space="preserve"> </w:t>
      </w:r>
    </w:p>
    <w:p w:rsidR="00647F4C" w:rsidRDefault="00647F4C">
      <w:pPr>
        <w:ind w:left="525" w:right="3"/>
        <w:jc w:val="both"/>
        <w:rPr>
          <w:color w:val="000000"/>
          <w:sz w:val="22"/>
          <w:szCs w:val="22"/>
        </w:rPr>
      </w:pPr>
    </w:p>
    <w:p w:rsidR="00E12EB0" w:rsidRPr="00647F4C" w:rsidRDefault="00647F4C" w:rsidP="0051312F">
      <w:pPr>
        <w:widowControl/>
        <w:numPr>
          <w:ilvl w:val="0"/>
          <w:numId w:val="6"/>
        </w:numPr>
        <w:tabs>
          <w:tab w:val="left" w:pos="1095"/>
          <w:tab w:val="left" w:pos="7245"/>
        </w:tabs>
        <w:spacing w:before="60" w:after="60"/>
        <w:ind w:right="3" w:hanging="731"/>
        <w:jc w:val="both"/>
        <w:rPr>
          <w:b/>
          <w:bCs/>
          <w:color w:val="000000"/>
          <w:sz w:val="22"/>
          <w:szCs w:val="22"/>
        </w:rPr>
      </w:pPr>
      <w:r w:rsidRPr="00647F4C">
        <w:rPr>
          <w:b/>
          <w:bCs/>
          <w:color w:val="000000"/>
          <w:sz w:val="22"/>
          <w:szCs w:val="22"/>
        </w:rPr>
        <w:t xml:space="preserve">RF_01: </w:t>
      </w:r>
      <w:r w:rsidR="00E46F3F">
        <w:rPr>
          <w:b/>
          <w:bCs/>
          <w:color w:val="000000"/>
          <w:sz w:val="22"/>
          <w:szCs w:val="22"/>
        </w:rPr>
        <w:t>M</w:t>
      </w:r>
      <w:r w:rsidR="00331B78">
        <w:rPr>
          <w:b/>
          <w:bCs/>
          <w:color w:val="000000"/>
          <w:sz w:val="22"/>
          <w:szCs w:val="22"/>
        </w:rPr>
        <w:t>anter</w:t>
      </w:r>
      <w:r w:rsidR="00FC5E86">
        <w:rPr>
          <w:b/>
          <w:bCs/>
          <w:color w:val="000000"/>
          <w:sz w:val="22"/>
          <w:szCs w:val="22"/>
        </w:rPr>
        <w:t xml:space="preserve"> dados do usuário</w:t>
      </w:r>
    </w:p>
    <w:p w:rsidR="00053B01" w:rsidRPr="00053B01" w:rsidRDefault="00E12EB0" w:rsidP="0051312F">
      <w:pPr>
        <w:widowControl/>
        <w:numPr>
          <w:ilvl w:val="0"/>
          <w:numId w:val="4"/>
        </w:numPr>
        <w:tabs>
          <w:tab w:val="left" w:pos="1440"/>
          <w:tab w:val="left" w:pos="7950"/>
        </w:tabs>
        <w:spacing w:before="60" w:after="60"/>
        <w:ind w:left="1440" w:right="3"/>
        <w:jc w:val="both"/>
        <w:rPr>
          <w:rFonts w:cs="Arial"/>
          <w:bCs/>
          <w:sz w:val="22"/>
          <w:szCs w:val="22"/>
        </w:rPr>
      </w:pPr>
      <w:r w:rsidRPr="00E12EB0">
        <w:rPr>
          <w:rFonts w:cs="Arial"/>
          <w:b/>
          <w:bCs/>
          <w:sz w:val="22"/>
          <w:szCs w:val="22"/>
        </w:rPr>
        <w:t xml:space="preserve">Descrição: </w:t>
      </w:r>
      <w:r w:rsidR="001B6722">
        <w:rPr>
          <w:rFonts w:cs="Arial"/>
          <w:bCs/>
          <w:sz w:val="22"/>
          <w:szCs w:val="22"/>
        </w:rPr>
        <w:t>C</w:t>
      </w:r>
      <w:r w:rsidR="007F06FB">
        <w:rPr>
          <w:rFonts w:cs="Arial"/>
          <w:bCs/>
          <w:sz w:val="22"/>
          <w:szCs w:val="22"/>
        </w:rPr>
        <w:t>adastrar, consultar e alterar</w:t>
      </w:r>
      <w:r w:rsidR="001B6722">
        <w:rPr>
          <w:rFonts w:cs="Arial"/>
          <w:bCs/>
          <w:sz w:val="22"/>
          <w:szCs w:val="22"/>
        </w:rPr>
        <w:t xml:space="preserve"> as </w:t>
      </w:r>
      <w:r w:rsidR="00053B01">
        <w:rPr>
          <w:rFonts w:cs="Arial"/>
          <w:bCs/>
          <w:sz w:val="22"/>
          <w:szCs w:val="22"/>
        </w:rPr>
        <w:t xml:space="preserve">medidas do corpo do usuário, </w:t>
      </w:r>
      <w:r w:rsidR="001B6722">
        <w:rPr>
          <w:rFonts w:cs="Arial"/>
          <w:bCs/>
          <w:sz w:val="22"/>
          <w:szCs w:val="22"/>
        </w:rPr>
        <w:t>essenciais para o funcionamento do programa, como peso, altura, bíceps</w:t>
      </w:r>
      <w:r w:rsidR="00456825">
        <w:rPr>
          <w:rFonts w:cs="Arial"/>
          <w:bCs/>
          <w:sz w:val="22"/>
          <w:szCs w:val="22"/>
        </w:rPr>
        <w:t xml:space="preserve"> (esquerdo e direito)</w:t>
      </w:r>
      <w:r w:rsidR="001B6722">
        <w:rPr>
          <w:rFonts w:cs="Arial"/>
          <w:bCs/>
          <w:sz w:val="22"/>
          <w:szCs w:val="22"/>
        </w:rPr>
        <w:t>, tríceps</w:t>
      </w:r>
      <w:r w:rsidR="00456825">
        <w:rPr>
          <w:rFonts w:cs="Arial"/>
          <w:bCs/>
          <w:sz w:val="22"/>
          <w:szCs w:val="22"/>
        </w:rPr>
        <w:t xml:space="preserve"> (esquerdo e direito)</w:t>
      </w:r>
      <w:r w:rsidR="001B6722">
        <w:rPr>
          <w:rFonts w:cs="Arial"/>
          <w:bCs/>
          <w:sz w:val="22"/>
          <w:szCs w:val="22"/>
        </w:rPr>
        <w:t>, cintura, peitoral, coxa</w:t>
      </w:r>
      <w:r w:rsidR="00456825">
        <w:rPr>
          <w:rFonts w:cs="Arial"/>
          <w:bCs/>
          <w:sz w:val="22"/>
          <w:szCs w:val="22"/>
        </w:rPr>
        <w:t xml:space="preserve"> (esquerda e direita)</w:t>
      </w:r>
      <w:r w:rsidR="001B6722">
        <w:rPr>
          <w:rFonts w:cs="Arial"/>
          <w:bCs/>
          <w:sz w:val="22"/>
          <w:szCs w:val="22"/>
        </w:rPr>
        <w:t>, panturrilha</w:t>
      </w:r>
      <w:r w:rsidR="00456825">
        <w:rPr>
          <w:rFonts w:cs="Arial"/>
          <w:bCs/>
          <w:sz w:val="22"/>
          <w:szCs w:val="22"/>
        </w:rPr>
        <w:t xml:space="preserve"> e quadril</w:t>
      </w:r>
      <w:r w:rsidR="006B5F62">
        <w:rPr>
          <w:rFonts w:cs="Arial"/>
          <w:bCs/>
          <w:sz w:val="22"/>
          <w:szCs w:val="22"/>
        </w:rPr>
        <w:t xml:space="preserve">, além da data do cadastro </w:t>
      </w:r>
      <w:r w:rsidR="00053B01">
        <w:rPr>
          <w:rFonts w:cs="Arial"/>
          <w:bCs/>
          <w:sz w:val="22"/>
          <w:szCs w:val="22"/>
        </w:rPr>
        <w:t>.</w:t>
      </w:r>
      <w:r w:rsidR="00456825">
        <w:rPr>
          <w:rFonts w:cs="Arial"/>
          <w:bCs/>
          <w:sz w:val="22"/>
          <w:szCs w:val="22"/>
        </w:rPr>
        <w:t xml:space="preserve"> O sistema só permitirá o cadastro de</w:t>
      </w:r>
      <w:r w:rsidR="006B5F62">
        <w:rPr>
          <w:rFonts w:cs="Arial"/>
          <w:bCs/>
          <w:sz w:val="22"/>
          <w:szCs w:val="22"/>
        </w:rPr>
        <w:t xml:space="preserve"> um conjunto de </w:t>
      </w:r>
      <w:r w:rsidR="00456825">
        <w:rPr>
          <w:rFonts w:cs="Arial"/>
          <w:bCs/>
          <w:sz w:val="22"/>
          <w:szCs w:val="22"/>
        </w:rPr>
        <w:t>informações por dia.</w:t>
      </w:r>
      <w:r w:rsidR="006B5F62">
        <w:rPr>
          <w:rFonts w:cs="Arial"/>
          <w:bCs/>
          <w:sz w:val="22"/>
          <w:szCs w:val="22"/>
        </w:rPr>
        <w:t xml:space="preserve"> Será possível visualizar o histórico dessas medições. </w:t>
      </w:r>
      <w:r w:rsidR="001E17C9">
        <w:rPr>
          <w:rFonts w:cs="Arial"/>
          <w:bCs/>
          <w:sz w:val="22"/>
          <w:szCs w:val="22"/>
        </w:rPr>
        <w:tab/>
      </w:r>
    </w:p>
    <w:p w:rsidR="00647F4C" w:rsidRDefault="00647F4C" w:rsidP="0051312F">
      <w:pPr>
        <w:widowControl/>
        <w:numPr>
          <w:ilvl w:val="0"/>
          <w:numId w:val="4"/>
        </w:numPr>
        <w:tabs>
          <w:tab w:val="left" w:pos="1440"/>
          <w:tab w:val="left" w:pos="7950"/>
        </w:tabs>
        <w:spacing w:before="60" w:after="60"/>
        <w:ind w:left="1440" w:right="3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Fonte da Informação:</w:t>
      </w:r>
    </w:p>
    <w:p w:rsidR="00647F4C" w:rsidRDefault="00053B01" w:rsidP="0051312F">
      <w:pPr>
        <w:widowControl/>
        <w:numPr>
          <w:ilvl w:val="0"/>
          <w:numId w:val="5"/>
        </w:numPr>
        <w:tabs>
          <w:tab w:val="left" w:pos="2160"/>
          <w:tab w:val="left" w:pos="8670"/>
        </w:tabs>
        <w:spacing w:before="60" w:after="60"/>
        <w:ind w:left="2160" w:right="3"/>
        <w:jc w:val="both"/>
        <w:rPr>
          <w:rFonts w:cs="Arial"/>
          <w:sz w:val="22"/>
          <w:szCs w:val="22"/>
        </w:rPr>
      </w:pPr>
      <w:r>
        <w:rPr>
          <w:rFonts w:cs="Arial"/>
          <w:color w:val="000000"/>
          <w:kern w:val="1"/>
          <w:sz w:val="22"/>
          <w:szCs w:val="22"/>
        </w:rPr>
        <w:t xml:space="preserve">Cliente : Danilo </w:t>
      </w:r>
      <w:r w:rsidR="00E12EB0">
        <w:rPr>
          <w:rFonts w:cs="Arial"/>
          <w:color w:val="000000"/>
          <w:kern w:val="1"/>
          <w:sz w:val="22"/>
          <w:szCs w:val="22"/>
        </w:rPr>
        <w:t xml:space="preserve">; </w:t>
      </w:r>
    </w:p>
    <w:p w:rsidR="00647F4C" w:rsidRDefault="00647F4C" w:rsidP="0051312F">
      <w:pPr>
        <w:widowControl/>
        <w:numPr>
          <w:ilvl w:val="0"/>
          <w:numId w:val="4"/>
        </w:numPr>
        <w:tabs>
          <w:tab w:val="left" w:pos="1440"/>
          <w:tab w:val="left" w:pos="7950"/>
        </w:tabs>
        <w:spacing w:before="60" w:after="60"/>
        <w:ind w:left="1440" w:right="3"/>
        <w:jc w:val="both"/>
        <w:rPr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Prioridade:</w:t>
      </w:r>
      <w:r>
        <w:rPr>
          <w:rFonts w:cs="Arial"/>
          <w:sz w:val="22"/>
          <w:szCs w:val="22"/>
        </w:rPr>
        <w:t xml:space="preserve"> </w:t>
      </w:r>
      <w:r>
        <w:rPr>
          <w:sz w:val="22"/>
          <w:szCs w:val="22"/>
        </w:rPr>
        <w:t xml:space="preserve">[ </w:t>
      </w:r>
      <w:r w:rsidR="00053B01">
        <w:rPr>
          <w:sz w:val="22"/>
          <w:szCs w:val="22"/>
        </w:rPr>
        <w:t>x</w:t>
      </w:r>
      <w:r>
        <w:rPr>
          <w:sz w:val="22"/>
          <w:szCs w:val="22"/>
        </w:rPr>
        <w:t xml:space="preserve">  ] Essencial    [ </w:t>
      </w:r>
      <w:r w:rsidR="00E12EB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] Importante    [    ] Desejável</w:t>
      </w:r>
    </w:p>
    <w:p w:rsidR="00647F4C" w:rsidRDefault="00647F4C">
      <w:pPr>
        <w:ind w:left="1245" w:right="3"/>
        <w:jc w:val="both"/>
        <w:rPr>
          <w:rFonts w:cs="Arial"/>
          <w:sz w:val="22"/>
          <w:szCs w:val="22"/>
        </w:rPr>
      </w:pPr>
    </w:p>
    <w:p w:rsidR="00E12EB0" w:rsidRPr="00E12EB0" w:rsidRDefault="00E12EB0" w:rsidP="0051312F">
      <w:pPr>
        <w:widowControl/>
        <w:numPr>
          <w:ilvl w:val="0"/>
          <w:numId w:val="6"/>
        </w:numPr>
        <w:tabs>
          <w:tab w:val="left" w:pos="1095"/>
          <w:tab w:val="left" w:pos="7245"/>
        </w:tabs>
        <w:spacing w:before="60" w:after="60"/>
        <w:ind w:right="3" w:hanging="731"/>
        <w:jc w:val="both"/>
        <w:rPr>
          <w:rFonts w:cs="Arial"/>
          <w:b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RF_02:</w:t>
      </w:r>
      <w:r>
        <w:rPr>
          <w:color w:val="000000"/>
          <w:sz w:val="22"/>
          <w:szCs w:val="22"/>
        </w:rPr>
        <w:t xml:space="preserve"> </w:t>
      </w:r>
      <w:r w:rsidR="007F06FB">
        <w:rPr>
          <w:b/>
          <w:color w:val="000000"/>
          <w:sz w:val="22"/>
          <w:szCs w:val="22"/>
        </w:rPr>
        <w:t xml:space="preserve">Manter </w:t>
      </w:r>
      <w:r w:rsidR="00A64021">
        <w:rPr>
          <w:b/>
          <w:color w:val="000000"/>
          <w:sz w:val="22"/>
          <w:szCs w:val="22"/>
        </w:rPr>
        <w:t>exercícios</w:t>
      </w:r>
    </w:p>
    <w:p w:rsidR="001E17C9" w:rsidRPr="00F877E3" w:rsidRDefault="00E12EB0" w:rsidP="0051312F">
      <w:pPr>
        <w:widowControl/>
        <w:numPr>
          <w:ilvl w:val="0"/>
          <w:numId w:val="4"/>
        </w:numPr>
        <w:tabs>
          <w:tab w:val="left" w:pos="1440"/>
          <w:tab w:val="left" w:pos="7950"/>
        </w:tabs>
        <w:spacing w:before="60" w:after="60"/>
        <w:ind w:left="1440" w:right="3"/>
        <w:jc w:val="both"/>
        <w:rPr>
          <w:rFonts w:cs="Arial"/>
          <w:b/>
          <w:bCs/>
          <w:sz w:val="22"/>
          <w:szCs w:val="22"/>
        </w:rPr>
      </w:pPr>
      <w:r w:rsidRPr="00E12EB0">
        <w:rPr>
          <w:rFonts w:cs="Arial"/>
          <w:b/>
          <w:bCs/>
          <w:sz w:val="22"/>
          <w:szCs w:val="22"/>
        </w:rPr>
        <w:t xml:space="preserve">Descrição: </w:t>
      </w:r>
      <w:r w:rsidR="007F06FB">
        <w:rPr>
          <w:rFonts w:cs="Arial"/>
          <w:bCs/>
          <w:sz w:val="22"/>
          <w:szCs w:val="22"/>
        </w:rPr>
        <w:t xml:space="preserve">Cadastrar, consultar </w:t>
      </w:r>
      <w:r w:rsidR="00502790">
        <w:rPr>
          <w:rFonts w:cs="Arial"/>
          <w:bCs/>
          <w:sz w:val="22"/>
          <w:szCs w:val="22"/>
        </w:rPr>
        <w:t xml:space="preserve">, </w:t>
      </w:r>
      <w:r w:rsidR="007F06FB">
        <w:rPr>
          <w:rFonts w:cs="Arial"/>
          <w:bCs/>
          <w:sz w:val="22"/>
          <w:szCs w:val="22"/>
        </w:rPr>
        <w:t>alterar</w:t>
      </w:r>
      <w:r w:rsidR="00502790">
        <w:rPr>
          <w:rFonts w:cs="Arial"/>
          <w:bCs/>
          <w:sz w:val="22"/>
          <w:szCs w:val="22"/>
        </w:rPr>
        <w:t xml:space="preserve"> e cancelar </w:t>
      </w:r>
      <w:r w:rsidR="007F06FB">
        <w:rPr>
          <w:rFonts w:cs="Arial"/>
          <w:bCs/>
          <w:sz w:val="22"/>
          <w:szCs w:val="22"/>
        </w:rPr>
        <w:t>os exercícios que serão executados pelo usuário.</w:t>
      </w:r>
      <w:r w:rsidR="00456825">
        <w:rPr>
          <w:rFonts w:cs="Arial"/>
          <w:bCs/>
          <w:sz w:val="22"/>
          <w:szCs w:val="22"/>
        </w:rPr>
        <w:t xml:space="preserve"> Deve-se guardar informações do nome do exercício, descriçã</w:t>
      </w:r>
      <w:r w:rsidR="00502790">
        <w:rPr>
          <w:rFonts w:cs="Arial"/>
          <w:bCs/>
          <w:sz w:val="22"/>
          <w:szCs w:val="22"/>
        </w:rPr>
        <w:t>o e   grupos musculares  trabalhados.</w:t>
      </w:r>
    </w:p>
    <w:p w:rsidR="00E12EB0" w:rsidRDefault="007F06FB" w:rsidP="0051312F">
      <w:pPr>
        <w:widowControl/>
        <w:numPr>
          <w:ilvl w:val="0"/>
          <w:numId w:val="4"/>
        </w:numPr>
        <w:tabs>
          <w:tab w:val="left" w:pos="1440"/>
          <w:tab w:val="left" w:pos="7950"/>
        </w:tabs>
        <w:spacing w:before="60" w:after="60"/>
        <w:ind w:left="1440" w:right="3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 xml:space="preserve"> </w:t>
      </w:r>
      <w:r w:rsidR="00E12EB0">
        <w:rPr>
          <w:rFonts w:cs="Arial"/>
          <w:b/>
          <w:bCs/>
          <w:sz w:val="22"/>
          <w:szCs w:val="22"/>
        </w:rPr>
        <w:t>Fonte da Informação:</w:t>
      </w:r>
    </w:p>
    <w:p w:rsidR="00A64021" w:rsidRDefault="00A64021" w:rsidP="0051312F">
      <w:pPr>
        <w:widowControl/>
        <w:numPr>
          <w:ilvl w:val="0"/>
          <w:numId w:val="5"/>
        </w:numPr>
        <w:tabs>
          <w:tab w:val="left" w:pos="2160"/>
          <w:tab w:val="left" w:pos="8670"/>
        </w:tabs>
        <w:spacing w:before="60" w:after="60"/>
        <w:ind w:left="2160" w:right="3"/>
        <w:jc w:val="both"/>
        <w:rPr>
          <w:rFonts w:cs="Arial"/>
          <w:sz w:val="22"/>
          <w:szCs w:val="22"/>
        </w:rPr>
      </w:pPr>
      <w:r>
        <w:rPr>
          <w:rFonts w:cs="Arial"/>
          <w:color w:val="000000"/>
          <w:kern w:val="1"/>
          <w:sz w:val="22"/>
          <w:szCs w:val="22"/>
        </w:rPr>
        <w:t xml:space="preserve">Cliente : Danilo ; </w:t>
      </w:r>
    </w:p>
    <w:p w:rsidR="00E12EB0" w:rsidRDefault="00E12EB0" w:rsidP="0051312F">
      <w:pPr>
        <w:widowControl/>
        <w:numPr>
          <w:ilvl w:val="0"/>
          <w:numId w:val="4"/>
        </w:numPr>
        <w:tabs>
          <w:tab w:val="left" w:pos="1440"/>
          <w:tab w:val="left" w:pos="7950"/>
        </w:tabs>
        <w:spacing w:before="60" w:after="60"/>
        <w:ind w:left="1440" w:right="3"/>
        <w:jc w:val="both"/>
        <w:rPr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Prioridade:</w:t>
      </w:r>
      <w:r>
        <w:rPr>
          <w:rFonts w:cs="Arial"/>
          <w:sz w:val="22"/>
          <w:szCs w:val="22"/>
        </w:rPr>
        <w:t xml:space="preserve"> </w:t>
      </w:r>
      <w:r>
        <w:rPr>
          <w:sz w:val="22"/>
          <w:szCs w:val="22"/>
        </w:rPr>
        <w:t xml:space="preserve">[ </w:t>
      </w:r>
      <w:r w:rsidR="00A64021">
        <w:rPr>
          <w:sz w:val="22"/>
          <w:szCs w:val="22"/>
        </w:rPr>
        <w:t>X</w:t>
      </w:r>
      <w:r>
        <w:rPr>
          <w:sz w:val="22"/>
          <w:szCs w:val="22"/>
        </w:rPr>
        <w:t xml:space="preserve"> ] Essencial    [   ] Importante    [    ] Desejável</w:t>
      </w:r>
    </w:p>
    <w:p w:rsidR="00A64021" w:rsidRDefault="00A64021" w:rsidP="00A64021">
      <w:pPr>
        <w:widowControl/>
        <w:tabs>
          <w:tab w:val="left" w:pos="1440"/>
          <w:tab w:val="left" w:pos="7950"/>
        </w:tabs>
        <w:spacing w:before="60" w:after="60"/>
        <w:ind w:left="1080" w:right="3"/>
        <w:jc w:val="both"/>
        <w:rPr>
          <w:sz w:val="22"/>
          <w:szCs w:val="22"/>
        </w:rPr>
      </w:pPr>
    </w:p>
    <w:p w:rsidR="00A64021" w:rsidRPr="00E12EB0" w:rsidRDefault="00A64021" w:rsidP="0051312F">
      <w:pPr>
        <w:widowControl/>
        <w:numPr>
          <w:ilvl w:val="0"/>
          <w:numId w:val="6"/>
        </w:numPr>
        <w:tabs>
          <w:tab w:val="left" w:pos="1095"/>
          <w:tab w:val="left" w:pos="7245"/>
        </w:tabs>
        <w:spacing w:before="60" w:after="60"/>
        <w:ind w:right="3" w:hanging="731"/>
        <w:jc w:val="both"/>
        <w:rPr>
          <w:rFonts w:cs="Arial"/>
          <w:b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RF_03:</w:t>
      </w:r>
      <w:r>
        <w:rPr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>Manter</w:t>
      </w:r>
      <w:r w:rsidR="00FC5E86">
        <w:rPr>
          <w:b/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>programa de exercícios</w:t>
      </w:r>
    </w:p>
    <w:p w:rsidR="001E17C9" w:rsidRPr="00F877E3" w:rsidRDefault="00A64021" w:rsidP="0051312F">
      <w:pPr>
        <w:widowControl/>
        <w:numPr>
          <w:ilvl w:val="0"/>
          <w:numId w:val="4"/>
        </w:numPr>
        <w:tabs>
          <w:tab w:val="left" w:pos="1440"/>
          <w:tab w:val="left" w:pos="7950"/>
        </w:tabs>
        <w:spacing w:before="60" w:after="60"/>
        <w:ind w:left="1440" w:right="3"/>
        <w:jc w:val="both"/>
        <w:rPr>
          <w:rFonts w:cs="Arial"/>
          <w:b/>
          <w:bCs/>
          <w:sz w:val="22"/>
          <w:szCs w:val="22"/>
        </w:rPr>
      </w:pPr>
      <w:r w:rsidRPr="00E12EB0">
        <w:rPr>
          <w:rFonts w:cs="Arial"/>
          <w:b/>
          <w:bCs/>
          <w:sz w:val="22"/>
          <w:szCs w:val="22"/>
        </w:rPr>
        <w:t xml:space="preserve">Descrição: </w:t>
      </w:r>
      <w:r>
        <w:rPr>
          <w:rFonts w:cs="Arial"/>
          <w:bCs/>
          <w:sz w:val="22"/>
          <w:szCs w:val="22"/>
        </w:rPr>
        <w:t>Cadastrar, consultar e alterar os programas de  exercícios que serão executados pelo usuário.</w:t>
      </w:r>
      <w:r w:rsidR="00502790">
        <w:rPr>
          <w:rFonts w:cs="Arial"/>
          <w:bCs/>
          <w:sz w:val="22"/>
          <w:szCs w:val="22"/>
        </w:rPr>
        <w:t xml:space="preserve"> Cada programa será dividido em etapas e em cada etapa d</w:t>
      </w:r>
      <w:r w:rsidR="00C519D5">
        <w:rPr>
          <w:rFonts w:cs="Arial"/>
          <w:bCs/>
          <w:sz w:val="22"/>
          <w:szCs w:val="22"/>
        </w:rPr>
        <w:t>eve ser informado o exercício</w:t>
      </w:r>
      <w:r w:rsidR="00502790">
        <w:rPr>
          <w:rFonts w:cs="Arial"/>
          <w:bCs/>
          <w:sz w:val="22"/>
          <w:szCs w:val="22"/>
        </w:rPr>
        <w:t xml:space="preserve">, </w:t>
      </w:r>
      <w:r w:rsidR="00C519D5">
        <w:rPr>
          <w:rFonts w:cs="Arial"/>
          <w:bCs/>
          <w:sz w:val="22"/>
          <w:szCs w:val="22"/>
        </w:rPr>
        <w:t>a quantidade de série</w:t>
      </w:r>
      <w:r w:rsidR="00502790">
        <w:rPr>
          <w:rFonts w:cs="Arial"/>
          <w:bCs/>
          <w:sz w:val="22"/>
          <w:szCs w:val="22"/>
        </w:rPr>
        <w:t>,</w:t>
      </w:r>
      <w:r w:rsidR="00C519D5">
        <w:rPr>
          <w:rFonts w:cs="Arial"/>
          <w:bCs/>
          <w:sz w:val="22"/>
          <w:szCs w:val="22"/>
        </w:rPr>
        <w:t xml:space="preserve"> </w:t>
      </w:r>
      <w:r w:rsidR="00502790">
        <w:rPr>
          <w:rFonts w:cs="Arial"/>
          <w:bCs/>
          <w:sz w:val="22"/>
          <w:szCs w:val="22"/>
        </w:rPr>
        <w:t xml:space="preserve">quantidade de </w:t>
      </w:r>
      <w:r w:rsidR="00C519D5">
        <w:rPr>
          <w:rFonts w:cs="Arial"/>
          <w:bCs/>
          <w:sz w:val="22"/>
          <w:szCs w:val="22"/>
        </w:rPr>
        <w:t>repetições a ser executada</w:t>
      </w:r>
      <w:r w:rsidR="00502790">
        <w:rPr>
          <w:rFonts w:cs="Arial"/>
          <w:bCs/>
          <w:sz w:val="22"/>
          <w:szCs w:val="22"/>
        </w:rPr>
        <w:t xml:space="preserve"> e o peso utilizado</w:t>
      </w:r>
      <w:r w:rsidR="001E17C9">
        <w:rPr>
          <w:rFonts w:cs="Arial"/>
          <w:bCs/>
          <w:sz w:val="22"/>
          <w:szCs w:val="22"/>
        </w:rPr>
        <w:t>.</w:t>
      </w:r>
    </w:p>
    <w:p w:rsidR="00A64021" w:rsidRDefault="00A64021" w:rsidP="0051312F">
      <w:pPr>
        <w:widowControl/>
        <w:numPr>
          <w:ilvl w:val="0"/>
          <w:numId w:val="4"/>
        </w:numPr>
        <w:tabs>
          <w:tab w:val="left" w:pos="1440"/>
          <w:tab w:val="left" w:pos="7950"/>
        </w:tabs>
        <w:spacing w:before="60" w:after="60"/>
        <w:ind w:left="1440" w:right="3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 xml:space="preserve"> Fonte da Informação:</w:t>
      </w:r>
    </w:p>
    <w:p w:rsidR="00A64021" w:rsidRDefault="00A64021" w:rsidP="0051312F">
      <w:pPr>
        <w:widowControl/>
        <w:numPr>
          <w:ilvl w:val="0"/>
          <w:numId w:val="5"/>
        </w:numPr>
        <w:tabs>
          <w:tab w:val="left" w:pos="2160"/>
          <w:tab w:val="left" w:pos="8670"/>
        </w:tabs>
        <w:spacing w:before="60" w:after="60"/>
        <w:ind w:left="2160" w:right="3"/>
        <w:jc w:val="both"/>
        <w:rPr>
          <w:rFonts w:cs="Arial"/>
          <w:sz w:val="22"/>
          <w:szCs w:val="22"/>
        </w:rPr>
      </w:pPr>
      <w:r>
        <w:rPr>
          <w:rFonts w:cs="Arial"/>
          <w:color w:val="000000"/>
          <w:kern w:val="1"/>
          <w:sz w:val="22"/>
          <w:szCs w:val="22"/>
        </w:rPr>
        <w:t xml:space="preserve">Cliente : Danilo ; </w:t>
      </w:r>
    </w:p>
    <w:p w:rsidR="00A64021" w:rsidRDefault="00A64021" w:rsidP="0051312F">
      <w:pPr>
        <w:widowControl/>
        <w:numPr>
          <w:ilvl w:val="0"/>
          <w:numId w:val="4"/>
        </w:numPr>
        <w:tabs>
          <w:tab w:val="left" w:pos="1440"/>
          <w:tab w:val="left" w:pos="7950"/>
        </w:tabs>
        <w:spacing w:before="60" w:after="60"/>
        <w:ind w:left="1440" w:right="3"/>
        <w:jc w:val="both"/>
        <w:rPr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Prioridade:</w:t>
      </w:r>
      <w:r>
        <w:rPr>
          <w:rFonts w:cs="Arial"/>
          <w:sz w:val="22"/>
          <w:szCs w:val="22"/>
        </w:rPr>
        <w:t xml:space="preserve"> </w:t>
      </w:r>
      <w:r>
        <w:rPr>
          <w:sz w:val="22"/>
          <w:szCs w:val="22"/>
        </w:rPr>
        <w:t>[ X ] Essencial    [   ] Importante    [    ] Desejável</w:t>
      </w:r>
    </w:p>
    <w:p w:rsidR="00647F4C" w:rsidRDefault="00647F4C">
      <w:pPr>
        <w:widowControl/>
        <w:tabs>
          <w:tab w:val="left" w:pos="1080"/>
          <w:tab w:val="left" w:pos="7230"/>
        </w:tabs>
        <w:spacing w:before="60" w:after="60"/>
        <w:ind w:right="3"/>
        <w:jc w:val="both"/>
        <w:rPr>
          <w:rFonts w:cs="Arial"/>
          <w:sz w:val="22"/>
          <w:szCs w:val="22"/>
        </w:rPr>
      </w:pPr>
    </w:p>
    <w:p w:rsidR="00A64021" w:rsidRPr="00E12EB0" w:rsidRDefault="00A64021" w:rsidP="0051312F">
      <w:pPr>
        <w:widowControl/>
        <w:numPr>
          <w:ilvl w:val="0"/>
          <w:numId w:val="6"/>
        </w:numPr>
        <w:tabs>
          <w:tab w:val="left" w:pos="1095"/>
          <w:tab w:val="left" w:pos="7245"/>
        </w:tabs>
        <w:spacing w:before="60" w:after="60"/>
        <w:ind w:right="3" w:hanging="731"/>
        <w:jc w:val="both"/>
        <w:rPr>
          <w:rFonts w:cs="Arial"/>
          <w:b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RF_04:</w:t>
      </w:r>
      <w:r>
        <w:rPr>
          <w:color w:val="000000"/>
          <w:sz w:val="22"/>
          <w:szCs w:val="22"/>
        </w:rPr>
        <w:t xml:space="preserve"> </w:t>
      </w:r>
      <w:r w:rsidR="00F877E3" w:rsidRPr="00F877E3">
        <w:rPr>
          <w:b/>
          <w:color w:val="000000"/>
          <w:sz w:val="22"/>
          <w:szCs w:val="22"/>
        </w:rPr>
        <w:t>Agenda de exercícios executados(Baixa de exercicios)</w:t>
      </w:r>
    </w:p>
    <w:p w:rsidR="001E17C9" w:rsidRPr="00053B01" w:rsidRDefault="00A64021" w:rsidP="00F877E3">
      <w:pPr>
        <w:widowControl/>
        <w:numPr>
          <w:ilvl w:val="0"/>
          <w:numId w:val="6"/>
        </w:numPr>
        <w:tabs>
          <w:tab w:val="left" w:pos="7950"/>
        </w:tabs>
        <w:spacing w:before="60" w:after="60"/>
        <w:ind w:right="3"/>
        <w:jc w:val="both"/>
        <w:rPr>
          <w:rFonts w:cs="Arial"/>
          <w:bCs/>
          <w:sz w:val="22"/>
          <w:szCs w:val="22"/>
        </w:rPr>
      </w:pPr>
      <w:r w:rsidRPr="00E12EB0">
        <w:rPr>
          <w:rFonts w:cs="Arial"/>
          <w:b/>
          <w:bCs/>
          <w:sz w:val="22"/>
          <w:szCs w:val="22"/>
        </w:rPr>
        <w:t xml:space="preserve">Descrição: </w:t>
      </w:r>
      <w:r w:rsidR="006B5F62">
        <w:rPr>
          <w:rFonts w:cs="Arial"/>
          <w:bCs/>
          <w:sz w:val="22"/>
          <w:szCs w:val="22"/>
        </w:rPr>
        <w:t>Será apresentado para o usuário os exercícios do programa que o mesmo está fazendo com a opção de informar a data e marcar o que foi executado  com um check</w:t>
      </w:r>
      <w:r w:rsidR="00362D70">
        <w:rPr>
          <w:rFonts w:cs="Arial"/>
          <w:bCs/>
          <w:sz w:val="22"/>
          <w:szCs w:val="22"/>
        </w:rPr>
        <w:t xml:space="preserve">. </w:t>
      </w:r>
    </w:p>
    <w:p w:rsidR="00A64021" w:rsidRDefault="00A64021" w:rsidP="0051312F">
      <w:pPr>
        <w:widowControl/>
        <w:numPr>
          <w:ilvl w:val="0"/>
          <w:numId w:val="4"/>
        </w:numPr>
        <w:tabs>
          <w:tab w:val="left" w:pos="1440"/>
          <w:tab w:val="left" w:pos="7950"/>
        </w:tabs>
        <w:spacing w:before="60" w:after="60"/>
        <w:ind w:left="1440" w:right="3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 xml:space="preserve"> Fonte da Informação:</w:t>
      </w:r>
    </w:p>
    <w:p w:rsidR="00A64021" w:rsidRDefault="00A64021" w:rsidP="0051312F">
      <w:pPr>
        <w:widowControl/>
        <w:numPr>
          <w:ilvl w:val="0"/>
          <w:numId w:val="5"/>
        </w:numPr>
        <w:tabs>
          <w:tab w:val="left" w:pos="2160"/>
          <w:tab w:val="left" w:pos="8670"/>
        </w:tabs>
        <w:spacing w:before="60" w:after="60"/>
        <w:ind w:left="2160" w:right="3"/>
        <w:jc w:val="both"/>
        <w:rPr>
          <w:rFonts w:cs="Arial"/>
          <w:sz w:val="22"/>
          <w:szCs w:val="22"/>
        </w:rPr>
      </w:pPr>
      <w:r>
        <w:rPr>
          <w:rFonts w:cs="Arial"/>
          <w:color w:val="000000"/>
          <w:kern w:val="1"/>
          <w:sz w:val="22"/>
          <w:szCs w:val="22"/>
        </w:rPr>
        <w:t xml:space="preserve">Cliente : Danilo ; </w:t>
      </w:r>
    </w:p>
    <w:p w:rsidR="00A64021" w:rsidRDefault="00A64021" w:rsidP="0051312F">
      <w:pPr>
        <w:widowControl/>
        <w:numPr>
          <w:ilvl w:val="0"/>
          <w:numId w:val="4"/>
        </w:numPr>
        <w:tabs>
          <w:tab w:val="left" w:pos="1440"/>
          <w:tab w:val="left" w:pos="7950"/>
        </w:tabs>
        <w:spacing w:before="60" w:after="60"/>
        <w:ind w:left="1440" w:right="3"/>
        <w:jc w:val="both"/>
        <w:rPr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Prioridade:</w:t>
      </w:r>
      <w:r>
        <w:rPr>
          <w:rFonts w:cs="Arial"/>
          <w:sz w:val="22"/>
          <w:szCs w:val="22"/>
        </w:rPr>
        <w:t xml:space="preserve"> </w:t>
      </w:r>
      <w:r>
        <w:rPr>
          <w:sz w:val="22"/>
          <w:szCs w:val="22"/>
        </w:rPr>
        <w:t>[ X ] Essencial    [   ] Importante    [    ] Desejável</w:t>
      </w:r>
    </w:p>
    <w:p w:rsidR="00A64021" w:rsidRDefault="00A64021">
      <w:pPr>
        <w:widowControl/>
        <w:tabs>
          <w:tab w:val="left" w:pos="1080"/>
          <w:tab w:val="left" w:pos="7230"/>
        </w:tabs>
        <w:spacing w:before="60" w:after="60"/>
        <w:ind w:right="3"/>
        <w:jc w:val="both"/>
        <w:rPr>
          <w:rFonts w:cs="Arial"/>
          <w:sz w:val="22"/>
          <w:szCs w:val="22"/>
        </w:rPr>
      </w:pPr>
    </w:p>
    <w:p w:rsidR="008E1CB7" w:rsidRPr="00E12EB0" w:rsidRDefault="008E1CB7" w:rsidP="0051312F">
      <w:pPr>
        <w:widowControl/>
        <w:numPr>
          <w:ilvl w:val="0"/>
          <w:numId w:val="6"/>
        </w:numPr>
        <w:tabs>
          <w:tab w:val="left" w:pos="1095"/>
          <w:tab w:val="left" w:pos="7245"/>
        </w:tabs>
        <w:spacing w:before="60" w:after="60"/>
        <w:ind w:right="3" w:hanging="731"/>
        <w:jc w:val="both"/>
        <w:rPr>
          <w:rFonts w:cs="Arial"/>
          <w:b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RF_05:</w:t>
      </w:r>
      <w:r>
        <w:rPr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>Consultar estatísticas comparativas do programa agendado e das atividades executadas</w:t>
      </w:r>
    </w:p>
    <w:p w:rsidR="001E17C9" w:rsidRPr="00F877E3" w:rsidRDefault="008E1CB7" w:rsidP="0051312F">
      <w:pPr>
        <w:widowControl/>
        <w:numPr>
          <w:ilvl w:val="0"/>
          <w:numId w:val="4"/>
        </w:numPr>
        <w:tabs>
          <w:tab w:val="left" w:pos="1440"/>
          <w:tab w:val="left" w:pos="7950"/>
        </w:tabs>
        <w:spacing w:before="60" w:after="60"/>
        <w:ind w:left="1440" w:right="3"/>
        <w:jc w:val="both"/>
        <w:rPr>
          <w:rFonts w:cs="Arial"/>
          <w:b/>
          <w:bCs/>
          <w:sz w:val="22"/>
          <w:szCs w:val="22"/>
        </w:rPr>
      </w:pPr>
      <w:r w:rsidRPr="00E12EB0">
        <w:rPr>
          <w:rFonts w:cs="Arial"/>
          <w:b/>
          <w:bCs/>
          <w:sz w:val="22"/>
          <w:szCs w:val="22"/>
        </w:rPr>
        <w:t xml:space="preserve">Descrição: </w:t>
      </w:r>
      <w:r>
        <w:rPr>
          <w:rFonts w:cs="Arial"/>
          <w:bCs/>
          <w:sz w:val="22"/>
          <w:szCs w:val="22"/>
        </w:rPr>
        <w:t xml:space="preserve">Consultar um comparativo entre o programa de exercício definidos para o usuário e os exercício executados pelo usuário . Tais informações serão mostradas num gráfico comparativo. </w:t>
      </w:r>
    </w:p>
    <w:p w:rsidR="008E1CB7" w:rsidRDefault="008E1CB7" w:rsidP="0051312F">
      <w:pPr>
        <w:widowControl/>
        <w:numPr>
          <w:ilvl w:val="0"/>
          <w:numId w:val="4"/>
        </w:numPr>
        <w:tabs>
          <w:tab w:val="left" w:pos="1440"/>
          <w:tab w:val="left" w:pos="7950"/>
        </w:tabs>
        <w:spacing w:before="60" w:after="60"/>
        <w:ind w:left="1440" w:right="3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 xml:space="preserve"> Fonte da Informação:</w:t>
      </w:r>
    </w:p>
    <w:p w:rsidR="008E1CB7" w:rsidRDefault="008E1CB7" w:rsidP="0051312F">
      <w:pPr>
        <w:widowControl/>
        <w:numPr>
          <w:ilvl w:val="0"/>
          <w:numId w:val="5"/>
        </w:numPr>
        <w:tabs>
          <w:tab w:val="left" w:pos="2160"/>
          <w:tab w:val="left" w:pos="8670"/>
        </w:tabs>
        <w:spacing w:before="60" w:after="60"/>
        <w:ind w:left="2160" w:right="3"/>
        <w:jc w:val="both"/>
        <w:rPr>
          <w:rFonts w:cs="Arial"/>
          <w:sz w:val="22"/>
          <w:szCs w:val="22"/>
        </w:rPr>
      </w:pPr>
      <w:r>
        <w:rPr>
          <w:rFonts w:cs="Arial"/>
          <w:color w:val="000000"/>
          <w:kern w:val="1"/>
          <w:sz w:val="22"/>
          <w:szCs w:val="22"/>
        </w:rPr>
        <w:t xml:space="preserve">Cliente : Danilo ; </w:t>
      </w:r>
    </w:p>
    <w:p w:rsidR="008E1CB7" w:rsidRDefault="008E1CB7" w:rsidP="0051312F">
      <w:pPr>
        <w:widowControl/>
        <w:numPr>
          <w:ilvl w:val="0"/>
          <w:numId w:val="4"/>
        </w:numPr>
        <w:tabs>
          <w:tab w:val="left" w:pos="1440"/>
          <w:tab w:val="left" w:pos="7950"/>
        </w:tabs>
        <w:spacing w:before="60" w:after="60"/>
        <w:ind w:left="1440" w:right="3"/>
        <w:jc w:val="both"/>
        <w:rPr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Prioridade:</w:t>
      </w:r>
      <w:r>
        <w:rPr>
          <w:rFonts w:cs="Arial"/>
          <w:sz w:val="22"/>
          <w:szCs w:val="22"/>
        </w:rPr>
        <w:t xml:space="preserve"> </w:t>
      </w:r>
      <w:r>
        <w:rPr>
          <w:sz w:val="22"/>
          <w:szCs w:val="22"/>
        </w:rPr>
        <w:t>[ X ] Essencial    [   ] Importante    [    ] Desejável</w:t>
      </w:r>
    </w:p>
    <w:p w:rsidR="00FA0BC3" w:rsidRDefault="00FA0BC3" w:rsidP="00FA0BC3">
      <w:pPr>
        <w:widowControl/>
        <w:tabs>
          <w:tab w:val="left" w:pos="1440"/>
          <w:tab w:val="left" w:pos="7950"/>
        </w:tabs>
        <w:spacing w:before="60" w:after="60"/>
        <w:ind w:left="1080" w:right="3"/>
        <w:jc w:val="both"/>
        <w:rPr>
          <w:sz w:val="22"/>
          <w:szCs w:val="22"/>
        </w:rPr>
      </w:pPr>
    </w:p>
    <w:p w:rsidR="008E1CB7" w:rsidRPr="00E12EB0" w:rsidRDefault="008E1CB7" w:rsidP="0051312F">
      <w:pPr>
        <w:widowControl/>
        <w:numPr>
          <w:ilvl w:val="0"/>
          <w:numId w:val="6"/>
        </w:numPr>
        <w:tabs>
          <w:tab w:val="left" w:pos="1095"/>
          <w:tab w:val="left" w:pos="7245"/>
        </w:tabs>
        <w:spacing w:before="60" w:after="60"/>
        <w:ind w:right="3" w:hanging="731"/>
        <w:jc w:val="both"/>
        <w:rPr>
          <w:rFonts w:cs="Arial"/>
          <w:b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RF_0</w:t>
      </w:r>
      <w:r w:rsidR="00FA0BC3">
        <w:rPr>
          <w:b/>
          <w:bCs/>
          <w:color w:val="000000"/>
          <w:sz w:val="22"/>
          <w:szCs w:val="22"/>
        </w:rPr>
        <w:t>6</w:t>
      </w:r>
      <w:r>
        <w:rPr>
          <w:b/>
          <w:bCs/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t xml:space="preserve"> </w:t>
      </w:r>
      <w:r w:rsidR="00F877E3" w:rsidRPr="00F877E3">
        <w:rPr>
          <w:b/>
          <w:color w:val="000000"/>
          <w:sz w:val="22"/>
          <w:szCs w:val="22"/>
        </w:rPr>
        <w:t>Mostrar o desenvolvimento do usuário por período</w:t>
      </w:r>
    </w:p>
    <w:p w:rsidR="001E17C9" w:rsidRPr="00F877E3" w:rsidRDefault="008E1CB7" w:rsidP="0051312F">
      <w:pPr>
        <w:widowControl/>
        <w:numPr>
          <w:ilvl w:val="0"/>
          <w:numId w:val="4"/>
        </w:numPr>
        <w:tabs>
          <w:tab w:val="left" w:pos="1440"/>
          <w:tab w:val="left" w:pos="7950"/>
        </w:tabs>
        <w:spacing w:before="60" w:after="60"/>
        <w:ind w:left="1440" w:right="3"/>
        <w:jc w:val="both"/>
        <w:rPr>
          <w:rFonts w:cs="Arial"/>
          <w:b/>
          <w:bCs/>
          <w:sz w:val="22"/>
          <w:szCs w:val="22"/>
        </w:rPr>
      </w:pPr>
      <w:r w:rsidRPr="00E12EB0">
        <w:rPr>
          <w:rFonts w:cs="Arial"/>
          <w:b/>
          <w:bCs/>
          <w:sz w:val="22"/>
          <w:szCs w:val="22"/>
        </w:rPr>
        <w:t xml:space="preserve">Descrição: </w:t>
      </w:r>
      <w:r w:rsidR="00FA0BC3" w:rsidRPr="00FA0BC3">
        <w:rPr>
          <w:rFonts w:cs="Arial"/>
          <w:bCs/>
          <w:sz w:val="22"/>
          <w:szCs w:val="22"/>
        </w:rPr>
        <w:t xml:space="preserve">Mostrar </w:t>
      </w:r>
      <w:r w:rsidR="00FA0BC3">
        <w:rPr>
          <w:rFonts w:cs="Arial"/>
          <w:bCs/>
          <w:sz w:val="22"/>
          <w:szCs w:val="22"/>
        </w:rPr>
        <w:t>com imagens gráficas o desenvolvimento do usuário , destacando com cores diferentes as partes do corpo trabalhadas</w:t>
      </w:r>
      <w:r>
        <w:rPr>
          <w:rFonts w:cs="Arial"/>
          <w:bCs/>
          <w:sz w:val="22"/>
          <w:szCs w:val="22"/>
        </w:rPr>
        <w:t xml:space="preserve">. </w:t>
      </w:r>
    </w:p>
    <w:p w:rsidR="008E1CB7" w:rsidRDefault="008E1CB7" w:rsidP="0051312F">
      <w:pPr>
        <w:widowControl/>
        <w:numPr>
          <w:ilvl w:val="0"/>
          <w:numId w:val="4"/>
        </w:numPr>
        <w:tabs>
          <w:tab w:val="left" w:pos="1440"/>
          <w:tab w:val="left" w:pos="7950"/>
        </w:tabs>
        <w:spacing w:before="60" w:after="60"/>
        <w:ind w:left="1440" w:right="3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 xml:space="preserve"> Fonte da Informação:</w:t>
      </w:r>
    </w:p>
    <w:p w:rsidR="008E1CB7" w:rsidRDefault="008E1CB7" w:rsidP="0051312F">
      <w:pPr>
        <w:widowControl/>
        <w:numPr>
          <w:ilvl w:val="0"/>
          <w:numId w:val="5"/>
        </w:numPr>
        <w:tabs>
          <w:tab w:val="left" w:pos="2160"/>
          <w:tab w:val="left" w:pos="8670"/>
        </w:tabs>
        <w:spacing w:before="60" w:after="60"/>
        <w:ind w:left="2160" w:right="3"/>
        <w:jc w:val="both"/>
        <w:rPr>
          <w:rFonts w:cs="Arial"/>
          <w:sz w:val="22"/>
          <w:szCs w:val="22"/>
        </w:rPr>
      </w:pPr>
      <w:r>
        <w:rPr>
          <w:rFonts w:cs="Arial"/>
          <w:color w:val="000000"/>
          <w:kern w:val="1"/>
          <w:sz w:val="22"/>
          <w:szCs w:val="22"/>
        </w:rPr>
        <w:t xml:space="preserve">Cliente : Danilo ; </w:t>
      </w:r>
    </w:p>
    <w:p w:rsidR="008E1CB7" w:rsidRDefault="008E1CB7" w:rsidP="0051312F">
      <w:pPr>
        <w:widowControl/>
        <w:numPr>
          <w:ilvl w:val="0"/>
          <w:numId w:val="4"/>
        </w:numPr>
        <w:tabs>
          <w:tab w:val="left" w:pos="1440"/>
          <w:tab w:val="left" w:pos="7950"/>
        </w:tabs>
        <w:spacing w:before="60" w:after="60"/>
        <w:ind w:left="1440" w:right="3"/>
        <w:jc w:val="both"/>
        <w:rPr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Prioridade:</w:t>
      </w:r>
      <w:r>
        <w:rPr>
          <w:rFonts w:cs="Arial"/>
          <w:sz w:val="22"/>
          <w:szCs w:val="22"/>
        </w:rPr>
        <w:t xml:space="preserve"> </w:t>
      </w:r>
      <w:r>
        <w:rPr>
          <w:sz w:val="22"/>
          <w:szCs w:val="22"/>
        </w:rPr>
        <w:t xml:space="preserve">[ </w:t>
      </w:r>
      <w:r w:rsidR="00FA0BC3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] Essencial    [   ] Importante    [  </w:t>
      </w:r>
      <w:r w:rsidR="00FA0BC3">
        <w:rPr>
          <w:sz w:val="22"/>
          <w:szCs w:val="22"/>
        </w:rPr>
        <w:t>X</w:t>
      </w:r>
      <w:r>
        <w:rPr>
          <w:sz w:val="22"/>
          <w:szCs w:val="22"/>
        </w:rPr>
        <w:t xml:space="preserve">  ] Desejável</w:t>
      </w:r>
    </w:p>
    <w:p w:rsidR="008E1CB7" w:rsidRDefault="008E1CB7" w:rsidP="008E1CB7">
      <w:pPr>
        <w:widowControl/>
        <w:tabs>
          <w:tab w:val="left" w:pos="1440"/>
          <w:tab w:val="left" w:pos="7950"/>
        </w:tabs>
        <w:spacing w:before="60" w:after="60"/>
        <w:ind w:left="1080" w:right="3"/>
        <w:jc w:val="both"/>
        <w:rPr>
          <w:sz w:val="22"/>
          <w:szCs w:val="22"/>
        </w:rPr>
      </w:pPr>
    </w:p>
    <w:p w:rsidR="001E17C9" w:rsidRPr="00E12EB0" w:rsidRDefault="001E17C9" w:rsidP="0051312F">
      <w:pPr>
        <w:widowControl/>
        <w:numPr>
          <w:ilvl w:val="0"/>
          <w:numId w:val="6"/>
        </w:numPr>
        <w:tabs>
          <w:tab w:val="left" w:pos="1095"/>
          <w:tab w:val="left" w:pos="7245"/>
        </w:tabs>
        <w:spacing w:before="60" w:after="60"/>
        <w:ind w:right="3" w:hanging="731"/>
        <w:jc w:val="both"/>
        <w:rPr>
          <w:rFonts w:cs="Arial"/>
          <w:b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RF_07:</w:t>
      </w:r>
      <w:r>
        <w:rPr>
          <w:color w:val="000000"/>
          <w:sz w:val="22"/>
          <w:szCs w:val="22"/>
        </w:rPr>
        <w:t xml:space="preserve"> </w:t>
      </w:r>
      <w:r w:rsidRPr="001E17C9">
        <w:rPr>
          <w:b/>
          <w:color w:val="000000"/>
          <w:sz w:val="22"/>
          <w:szCs w:val="22"/>
        </w:rPr>
        <w:t xml:space="preserve">Registro de </w:t>
      </w:r>
      <w:r w:rsidR="00BC401E">
        <w:rPr>
          <w:b/>
          <w:color w:val="000000"/>
          <w:sz w:val="22"/>
          <w:szCs w:val="22"/>
        </w:rPr>
        <w:t>rastreamento do usuário via GPS</w:t>
      </w:r>
    </w:p>
    <w:p w:rsidR="001E17C9" w:rsidRPr="00F877E3" w:rsidRDefault="001E17C9" w:rsidP="0051312F">
      <w:pPr>
        <w:widowControl/>
        <w:numPr>
          <w:ilvl w:val="0"/>
          <w:numId w:val="4"/>
        </w:numPr>
        <w:tabs>
          <w:tab w:val="left" w:pos="1440"/>
          <w:tab w:val="left" w:pos="7950"/>
        </w:tabs>
        <w:spacing w:before="60" w:after="60"/>
        <w:ind w:left="1440" w:right="3"/>
        <w:jc w:val="both"/>
        <w:rPr>
          <w:rFonts w:cs="Arial"/>
          <w:b/>
          <w:bCs/>
          <w:sz w:val="22"/>
          <w:szCs w:val="22"/>
        </w:rPr>
      </w:pPr>
      <w:r w:rsidRPr="00E12EB0">
        <w:rPr>
          <w:rFonts w:cs="Arial"/>
          <w:b/>
          <w:bCs/>
          <w:sz w:val="22"/>
          <w:szCs w:val="22"/>
        </w:rPr>
        <w:t>Descrição:</w:t>
      </w:r>
      <w:r w:rsidRPr="001E17C9">
        <w:rPr>
          <w:rFonts w:cs="Arial"/>
          <w:bCs/>
          <w:sz w:val="22"/>
          <w:szCs w:val="22"/>
        </w:rPr>
        <w:t xml:space="preserve"> </w:t>
      </w:r>
      <w:r w:rsidR="00CC789F">
        <w:rPr>
          <w:rFonts w:cs="Arial"/>
          <w:bCs/>
          <w:sz w:val="22"/>
          <w:szCs w:val="22"/>
        </w:rPr>
        <w:t xml:space="preserve">O sistema terá duas opções de registrar as </w:t>
      </w:r>
      <w:r w:rsidR="00BC401E">
        <w:rPr>
          <w:rFonts w:cs="Arial"/>
          <w:bCs/>
          <w:sz w:val="22"/>
          <w:szCs w:val="22"/>
        </w:rPr>
        <w:t>caminhadas:</w:t>
      </w:r>
      <w:r w:rsidR="00CC789F">
        <w:rPr>
          <w:rFonts w:cs="Arial"/>
          <w:b/>
          <w:bCs/>
          <w:sz w:val="22"/>
          <w:szCs w:val="22"/>
        </w:rPr>
        <w:t xml:space="preserve"> </w:t>
      </w:r>
      <w:r w:rsidR="00CC789F">
        <w:rPr>
          <w:rFonts w:cs="Arial"/>
          <w:bCs/>
          <w:sz w:val="22"/>
          <w:szCs w:val="22"/>
        </w:rPr>
        <w:t>1 –</w:t>
      </w:r>
      <w:r w:rsidR="006B5F62">
        <w:rPr>
          <w:rFonts w:cs="Arial"/>
          <w:bCs/>
          <w:sz w:val="22"/>
          <w:szCs w:val="22"/>
        </w:rPr>
        <w:t xml:space="preserve"> Selecionar  posição de inicio </w:t>
      </w:r>
      <w:r w:rsidR="00CC789F">
        <w:rPr>
          <w:rFonts w:cs="Arial"/>
          <w:bCs/>
          <w:sz w:val="22"/>
          <w:szCs w:val="22"/>
        </w:rPr>
        <w:t>via GPS</w:t>
      </w:r>
      <w:r w:rsidR="006B5F62">
        <w:rPr>
          <w:rFonts w:cs="Arial"/>
          <w:bCs/>
          <w:sz w:val="22"/>
          <w:szCs w:val="22"/>
        </w:rPr>
        <w:t xml:space="preserve"> (minha posição atual)</w:t>
      </w:r>
      <w:r w:rsidR="00CC789F">
        <w:rPr>
          <w:rFonts w:cs="Arial"/>
          <w:bCs/>
          <w:sz w:val="22"/>
          <w:szCs w:val="22"/>
        </w:rPr>
        <w:t xml:space="preserve"> 2 - </w:t>
      </w:r>
      <w:r w:rsidRPr="001E17C9">
        <w:rPr>
          <w:rFonts w:cs="Arial"/>
          <w:bCs/>
          <w:sz w:val="22"/>
          <w:szCs w:val="22"/>
        </w:rPr>
        <w:t xml:space="preserve">Cadastrar </w:t>
      </w:r>
      <w:r w:rsidRPr="001E17C9">
        <w:rPr>
          <w:color w:val="000000"/>
          <w:sz w:val="22"/>
          <w:szCs w:val="22"/>
        </w:rPr>
        <w:t xml:space="preserve">o local de inicio e </w:t>
      </w:r>
      <w:r w:rsidR="002100D3">
        <w:rPr>
          <w:color w:val="000000"/>
          <w:sz w:val="22"/>
          <w:szCs w:val="22"/>
        </w:rPr>
        <w:t>d</w:t>
      </w:r>
      <w:r w:rsidRPr="001E17C9">
        <w:rPr>
          <w:color w:val="000000"/>
          <w:sz w:val="22"/>
          <w:szCs w:val="22"/>
        </w:rPr>
        <w:t>o final do percurso</w:t>
      </w:r>
      <w:r w:rsidR="002100D3">
        <w:rPr>
          <w:color w:val="000000"/>
          <w:sz w:val="22"/>
          <w:szCs w:val="22"/>
        </w:rPr>
        <w:t xml:space="preserve"> feito diariamente</w:t>
      </w:r>
      <w:r>
        <w:rPr>
          <w:rFonts w:cs="Arial"/>
          <w:bCs/>
          <w:sz w:val="22"/>
          <w:szCs w:val="22"/>
        </w:rPr>
        <w:t xml:space="preserve">. </w:t>
      </w:r>
    </w:p>
    <w:p w:rsidR="001E17C9" w:rsidRDefault="001E17C9" w:rsidP="0051312F">
      <w:pPr>
        <w:widowControl/>
        <w:numPr>
          <w:ilvl w:val="0"/>
          <w:numId w:val="4"/>
        </w:numPr>
        <w:tabs>
          <w:tab w:val="left" w:pos="1440"/>
          <w:tab w:val="left" w:pos="7950"/>
        </w:tabs>
        <w:spacing w:before="60" w:after="60"/>
        <w:ind w:left="1440" w:right="3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 xml:space="preserve"> Fonte da Informação:</w:t>
      </w:r>
    </w:p>
    <w:p w:rsidR="001E17C9" w:rsidRDefault="001E17C9" w:rsidP="0051312F">
      <w:pPr>
        <w:widowControl/>
        <w:numPr>
          <w:ilvl w:val="0"/>
          <w:numId w:val="5"/>
        </w:numPr>
        <w:tabs>
          <w:tab w:val="left" w:pos="2160"/>
          <w:tab w:val="left" w:pos="8670"/>
        </w:tabs>
        <w:spacing w:before="60" w:after="60"/>
        <w:ind w:left="2160" w:right="3"/>
        <w:jc w:val="both"/>
        <w:rPr>
          <w:rFonts w:cs="Arial"/>
          <w:sz w:val="22"/>
          <w:szCs w:val="22"/>
        </w:rPr>
      </w:pPr>
      <w:r>
        <w:rPr>
          <w:rFonts w:cs="Arial"/>
          <w:color w:val="000000"/>
          <w:kern w:val="1"/>
          <w:sz w:val="22"/>
          <w:szCs w:val="22"/>
        </w:rPr>
        <w:t xml:space="preserve">Cliente : Danilo ; </w:t>
      </w:r>
    </w:p>
    <w:p w:rsidR="001E17C9" w:rsidRDefault="001E17C9" w:rsidP="0051312F">
      <w:pPr>
        <w:widowControl/>
        <w:numPr>
          <w:ilvl w:val="0"/>
          <w:numId w:val="4"/>
        </w:numPr>
        <w:tabs>
          <w:tab w:val="left" w:pos="1440"/>
          <w:tab w:val="left" w:pos="7950"/>
        </w:tabs>
        <w:spacing w:before="60" w:after="60"/>
        <w:ind w:left="1440" w:right="3"/>
        <w:jc w:val="both"/>
        <w:rPr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Prioridade:</w:t>
      </w:r>
      <w:r>
        <w:rPr>
          <w:rFonts w:cs="Arial"/>
          <w:sz w:val="22"/>
          <w:szCs w:val="22"/>
        </w:rPr>
        <w:t xml:space="preserve"> </w:t>
      </w:r>
      <w:r>
        <w:rPr>
          <w:sz w:val="22"/>
          <w:szCs w:val="22"/>
        </w:rPr>
        <w:t>[ X ] Essencial    [   ] Importante    [    ] Desejável</w:t>
      </w:r>
    </w:p>
    <w:p w:rsidR="001E17C9" w:rsidRDefault="001E17C9" w:rsidP="001E17C9">
      <w:pPr>
        <w:widowControl/>
        <w:tabs>
          <w:tab w:val="left" w:pos="1440"/>
          <w:tab w:val="left" w:pos="7950"/>
        </w:tabs>
        <w:spacing w:before="60" w:after="60"/>
        <w:ind w:left="1440" w:right="3"/>
        <w:jc w:val="both"/>
        <w:rPr>
          <w:sz w:val="22"/>
          <w:szCs w:val="22"/>
        </w:rPr>
      </w:pPr>
    </w:p>
    <w:p w:rsidR="001E17C9" w:rsidRPr="00E12EB0" w:rsidRDefault="001E17C9" w:rsidP="0051312F">
      <w:pPr>
        <w:widowControl/>
        <w:numPr>
          <w:ilvl w:val="0"/>
          <w:numId w:val="6"/>
        </w:numPr>
        <w:tabs>
          <w:tab w:val="left" w:pos="1095"/>
          <w:tab w:val="left" w:pos="7245"/>
        </w:tabs>
        <w:spacing w:before="60" w:after="60"/>
        <w:ind w:right="3" w:hanging="731"/>
        <w:jc w:val="both"/>
        <w:rPr>
          <w:rFonts w:cs="Arial"/>
          <w:b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RF_0</w:t>
      </w:r>
      <w:r w:rsidR="002100D3">
        <w:rPr>
          <w:b/>
          <w:bCs/>
          <w:color w:val="000000"/>
          <w:sz w:val="22"/>
          <w:szCs w:val="22"/>
        </w:rPr>
        <w:t>8</w:t>
      </w:r>
      <w:r>
        <w:rPr>
          <w:b/>
          <w:bCs/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t xml:space="preserve"> </w:t>
      </w:r>
      <w:r w:rsidR="002100D3">
        <w:rPr>
          <w:b/>
          <w:color w:val="000000"/>
          <w:sz w:val="22"/>
          <w:szCs w:val="22"/>
        </w:rPr>
        <w:t xml:space="preserve">Fornecer </w:t>
      </w:r>
      <w:r w:rsidR="002100D3" w:rsidRPr="002100D3">
        <w:rPr>
          <w:b/>
          <w:color w:val="000000"/>
          <w:sz w:val="22"/>
          <w:szCs w:val="22"/>
        </w:rPr>
        <w:t>Mapa do percurso percorrido</w:t>
      </w:r>
    </w:p>
    <w:p w:rsidR="001E17C9" w:rsidRPr="00F877E3" w:rsidRDefault="001E17C9" w:rsidP="0051312F">
      <w:pPr>
        <w:widowControl/>
        <w:numPr>
          <w:ilvl w:val="0"/>
          <w:numId w:val="4"/>
        </w:numPr>
        <w:tabs>
          <w:tab w:val="left" w:pos="1440"/>
          <w:tab w:val="left" w:pos="7950"/>
        </w:tabs>
        <w:spacing w:before="60" w:after="60"/>
        <w:ind w:left="1440" w:right="3"/>
        <w:jc w:val="both"/>
        <w:rPr>
          <w:rFonts w:cs="Arial"/>
          <w:b/>
          <w:bCs/>
          <w:sz w:val="22"/>
          <w:szCs w:val="22"/>
        </w:rPr>
      </w:pPr>
      <w:r w:rsidRPr="00E12EB0">
        <w:rPr>
          <w:rFonts w:cs="Arial"/>
          <w:b/>
          <w:bCs/>
          <w:sz w:val="22"/>
          <w:szCs w:val="22"/>
        </w:rPr>
        <w:t xml:space="preserve">Descrição: </w:t>
      </w:r>
      <w:r w:rsidR="002100D3">
        <w:rPr>
          <w:rFonts w:cs="Arial"/>
          <w:bCs/>
          <w:sz w:val="22"/>
          <w:szCs w:val="22"/>
        </w:rPr>
        <w:t>Fornecer para o</w:t>
      </w:r>
      <w:r>
        <w:rPr>
          <w:rFonts w:cs="Arial"/>
          <w:bCs/>
          <w:sz w:val="22"/>
          <w:szCs w:val="22"/>
        </w:rPr>
        <w:t xml:space="preserve"> usuário </w:t>
      </w:r>
      <w:r w:rsidR="002100D3">
        <w:rPr>
          <w:rFonts w:cs="Arial"/>
          <w:bCs/>
          <w:sz w:val="22"/>
          <w:szCs w:val="22"/>
        </w:rPr>
        <w:t>o mapa com o percurso percorrido pelo mesmo</w:t>
      </w:r>
      <w:r>
        <w:rPr>
          <w:rFonts w:cs="Arial"/>
          <w:bCs/>
          <w:sz w:val="22"/>
          <w:szCs w:val="22"/>
        </w:rPr>
        <w:t>,</w:t>
      </w:r>
      <w:r w:rsidR="002100D3">
        <w:rPr>
          <w:rFonts w:cs="Arial"/>
          <w:bCs/>
          <w:sz w:val="22"/>
          <w:szCs w:val="22"/>
        </w:rPr>
        <w:t xml:space="preserve"> essa informação será dada com base nas informações do requisito RF_07</w:t>
      </w:r>
      <w:r>
        <w:rPr>
          <w:rFonts w:cs="Arial"/>
          <w:bCs/>
          <w:sz w:val="22"/>
          <w:szCs w:val="22"/>
        </w:rPr>
        <w:t xml:space="preserve">. </w:t>
      </w:r>
    </w:p>
    <w:p w:rsidR="001E17C9" w:rsidRDefault="001E17C9" w:rsidP="0051312F">
      <w:pPr>
        <w:widowControl/>
        <w:numPr>
          <w:ilvl w:val="0"/>
          <w:numId w:val="4"/>
        </w:numPr>
        <w:tabs>
          <w:tab w:val="left" w:pos="1440"/>
          <w:tab w:val="left" w:pos="7950"/>
        </w:tabs>
        <w:spacing w:before="60" w:after="60"/>
        <w:ind w:left="1440" w:right="3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 xml:space="preserve"> Fonte da Informação:</w:t>
      </w:r>
    </w:p>
    <w:p w:rsidR="001E17C9" w:rsidRDefault="001E17C9" w:rsidP="0051312F">
      <w:pPr>
        <w:widowControl/>
        <w:numPr>
          <w:ilvl w:val="0"/>
          <w:numId w:val="5"/>
        </w:numPr>
        <w:tabs>
          <w:tab w:val="left" w:pos="2160"/>
          <w:tab w:val="left" w:pos="8670"/>
        </w:tabs>
        <w:spacing w:before="60" w:after="60"/>
        <w:ind w:left="2160" w:right="3"/>
        <w:jc w:val="both"/>
        <w:rPr>
          <w:rFonts w:cs="Arial"/>
          <w:sz w:val="22"/>
          <w:szCs w:val="22"/>
        </w:rPr>
      </w:pPr>
      <w:r>
        <w:rPr>
          <w:rFonts w:cs="Arial"/>
          <w:color w:val="000000"/>
          <w:kern w:val="1"/>
          <w:sz w:val="22"/>
          <w:szCs w:val="22"/>
        </w:rPr>
        <w:t xml:space="preserve">Cliente : Danilo ; </w:t>
      </w:r>
    </w:p>
    <w:p w:rsidR="002100D3" w:rsidRPr="00F877E3" w:rsidRDefault="001E17C9" w:rsidP="0051312F">
      <w:pPr>
        <w:widowControl/>
        <w:numPr>
          <w:ilvl w:val="0"/>
          <w:numId w:val="4"/>
        </w:numPr>
        <w:tabs>
          <w:tab w:val="left" w:pos="1440"/>
          <w:tab w:val="left" w:pos="7950"/>
        </w:tabs>
        <w:spacing w:before="60" w:after="60"/>
        <w:ind w:left="1440" w:right="3"/>
        <w:jc w:val="both"/>
        <w:rPr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Prioridade:</w:t>
      </w:r>
      <w:r>
        <w:rPr>
          <w:rFonts w:cs="Arial"/>
          <w:sz w:val="22"/>
          <w:szCs w:val="22"/>
        </w:rPr>
        <w:t xml:space="preserve"> </w:t>
      </w:r>
      <w:r>
        <w:rPr>
          <w:sz w:val="22"/>
          <w:szCs w:val="22"/>
        </w:rPr>
        <w:t xml:space="preserve">[ </w:t>
      </w:r>
      <w:r w:rsidR="0052667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] Essencial    [   ] Importante    [</w:t>
      </w:r>
      <w:r w:rsidR="00526671">
        <w:rPr>
          <w:sz w:val="22"/>
          <w:szCs w:val="22"/>
        </w:rPr>
        <w:t>X</w:t>
      </w:r>
      <w:r>
        <w:rPr>
          <w:sz w:val="22"/>
          <w:szCs w:val="22"/>
        </w:rPr>
        <w:t xml:space="preserve"> ] Desejável</w:t>
      </w:r>
    </w:p>
    <w:p w:rsidR="002100D3" w:rsidRDefault="002100D3" w:rsidP="002100D3">
      <w:pPr>
        <w:widowControl/>
        <w:tabs>
          <w:tab w:val="left" w:pos="1440"/>
          <w:tab w:val="left" w:pos="7950"/>
        </w:tabs>
        <w:spacing w:before="60" w:after="60"/>
        <w:ind w:left="1440" w:right="3"/>
        <w:jc w:val="both"/>
        <w:rPr>
          <w:sz w:val="22"/>
          <w:szCs w:val="22"/>
        </w:rPr>
      </w:pPr>
    </w:p>
    <w:p w:rsidR="001E17C9" w:rsidRPr="00E12EB0" w:rsidRDefault="001E17C9" w:rsidP="0051312F">
      <w:pPr>
        <w:widowControl/>
        <w:numPr>
          <w:ilvl w:val="0"/>
          <w:numId w:val="6"/>
        </w:numPr>
        <w:tabs>
          <w:tab w:val="left" w:pos="1095"/>
          <w:tab w:val="left" w:pos="7245"/>
        </w:tabs>
        <w:spacing w:before="60" w:after="60"/>
        <w:ind w:right="3" w:hanging="731"/>
        <w:jc w:val="both"/>
        <w:rPr>
          <w:rFonts w:cs="Arial"/>
          <w:b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RF_0</w:t>
      </w:r>
      <w:r w:rsidR="002100D3">
        <w:rPr>
          <w:b/>
          <w:bCs/>
          <w:color w:val="000000"/>
          <w:sz w:val="22"/>
          <w:szCs w:val="22"/>
        </w:rPr>
        <w:t>9</w:t>
      </w:r>
      <w:r>
        <w:rPr>
          <w:b/>
          <w:bCs/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t xml:space="preserve"> </w:t>
      </w:r>
      <w:r w:rsidR="002100D3">
        <w:rPr>
          <w:b/>
          <w:color w:val="000000"/>
          <w:sz w:val="22"/>
          <w:szCs w:val="22"/>
        </w:rPr>
        <w:t>Disponibilizar para</w:t>
      </w:r>
      <w:r>
        <w:rPr>
          <w:b/>
          <w:color w:val="000000"/>
          <w:sz w:val="22"/>
          <w:szCs w:val="22"/>
        </w:rPr>
        <w:t xml:space="preserve"> </w:t>
      </w:r>
      <w:r w:rsidR="002100D3">
        <w:rPr>
          <w:b/>
          <w:color w:val="000000"/>
          <w:sz w:val="22"/>
          <w:szCs w:val="22"/>
        </w:rPr>
        <w:t xml:space="preserve">o usuário informações referente ao desempenho </w:t>
      </w:r>
      <w:r w:rsidR="00BC401E">
        <w:rPr>
          <w:b/>
          <w:color w:val="000000"/>
          <w:sz w:val="22"/>
          <w:szCs w:val="22"/>
        </w:rPr>
        <w:t>no percurso rastreado</w:t>
      </w:r>
    </w:p>
    <w:p w:rsidR="001E17C9" w:rsidRPr="00F877E3" w:rsidRDefault="001E17C9" w:rsidP="0051312F">
      <w:pPr>
        <w:widowControl/>
        <w:numPr>
          <w:ilvl w:val="0"/>
          <w:numId w:val="4"/>
        </w:numPr>
        <w:tabs>
          <w:tab w:val="left" w:pos="1440"/>
          <w:tab w:val="left" w:pos="7950"/>
        </w:tabs>
        <w:spacing w:before="60" w:after="60"/>
        <w:ind w:left="1440" w:right="3"/>
        <w:jc w:val="both"/>
        <w:rPr>
          <w:rFonts w:cs="Arial"/>
          <w:b/>
          <w:bCs/>
          <w:sz w:val="22"/>
          <w:szCs w:val="22"/>
        </w:rPr>
      </w:pPr>
      <w:r w:rsidRPr="002100D3">
        <w:rPr>
          <w:rFonts w:cs="Arial"/>
          <w:b/>
          <w:bCs/>
          <w:sz w:val="22"/>
          <w:szCs w:val="22"/>
        </w:rPr>
        <w:t xml:space="preserve">Descrição: </w:t>
      </w:r>
      <w:r w:rsidR="002100D3" w:rsidRPr="002100D3">
        <w:rPr>
          <w:rFonts w:cs="Arial"/>
          <w:bCs/>
          <w:sz w:val="22"/>
          <w:szCs w:val="22"/>
        </w:rPr>
        <w:t>Fornecer para o usuário informações da quantidade calórica perdida, da velocidade média e da distância percorrida</w:t>
      </w:r>
      <w:r w:rsidR="002100D3">
        <w:rPr>
          <w:rFonts w:cs="Arial"/>
          <w:bCs/>
          <w:sz w:val="22"/>
          <w:szCs w:val="22"/>
        </w:rPr>
        <w:t>, baseados no percurso feito pelo usuário e na forma como ele está fazendo a corrida se a pé ou de bicicleta.</w:t>
      </w:r>
      <w:r w:rsidRPr="002100D3">
        <w:rPr>
          <w:rFonts w:cs="Arial"/>
          <w:bCs/>
          <w:sz w:val="22"/>
          <w:szCs w:val="22"/>
        </w:rPr>
        <w:t xml:space="preserve"> </w:t>
      </w:r>
    </w:p>
    <w:p w:rsidR="001E17C9" w:rsidRDefault="001E17C9" w:rsidP="0051312F">
      <w:pPr>
        <w:widowControl/>
        <w:numPr>
          <w:ilvl w:val="0"/>
          <w:numId w:val="4"/>
        </w:numPr>
        <w:tabs>
          <w:tab w:val="left" w:pos="1440"/>
          <w:tab w:val="left" w:pos="7950"/>
        </w:tabs>
        <w:spacing w:before="60" w:after="60"/>
        <w:ind w:left="1440" w:right="3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 xml:space="preserve"> Fonte da Informação:</w:t>
      </w:r>
    </w:p>
    <w:p w:rsidR="001E17C9" w:rsidRDefault="001E17C9" w:rsidP="0051312F">
      <w:pPr>
        <w:widowControl/>
        <w:numPr>
          <w:ilvl w:val="0"/>
          <w:numId w:val="5"/>
        </w:numPr>
        <w:tabs>
          <w:tab w:val="left" w:pos="2160"/>
          <w:tab w:val="left" w:pos="8670"/>
        </w:tabs>
        <w:spacing w:before="60" w:after="60"/>
        <w:ind w:left="2160" w:right="3"/>
        <w:jc w:val="both"/>
        <w:rPr>
          <w:rFonts w:cs="Arial"/>
          <w:sz w:val="22"/>
          <w:szCs w:val="22"/>
        </w:rPr>
      </w:pPr>
      <w:r>
        <w:rPr>
          <w:rFonts w:cs="Arial"/>
          <w:color w:val="000000"/>
          <w:kern w:val="1"/>
          <w:sz w:val="22"/>
          <w:szCs w:val="22"/>
        </w:rPr>
        <w:t xml:space="preserve">Cliente : Danilo ; </w:t>
      </w:r>
    </w:p>
    <w:p w:rsidR="001E17C9" w:rsidRDefault="001E17C9" w:rsidP="0051312F">
      <w:pPr>
        <w:widowControl/>
        <w:numPr>
          <w:ilvl w:val="0"/>
          <w:numId w:val="4"/>
        </w:numPr>
        <w:tabs>
          <w:tab w:val="left" w:pos="1440"/>
          <w:tab w:val="left" w:pos="7950"/>
        </w:tabs>
        <w:spacing w:before="60" w:after="60"/>
        <w:ind w:left="1440" w:right="3"/>
        <w:jc w:val="both"/>
        <w:rPr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Prioridade:</w:t>
      </w:r>
      <w:r>
        <w:rPr>
          <w:rFonts w:cs="Arial"/>
          <w:sz w:val="22"/>
          <w:szCs w:val="22"/>
        </w:rPr>
        <w:t xml:space="preserve"> </w:t>
      </w:r>
      <w:r>
        <w:rPr>
          <w:sz w:val="22"/>
          <w:szCs w:val="22"/>
        </w:rPr>
        <w:t xml:space="preserve">[ </w:t>
      </w:r>
      <w:r w:rsidR="002100D3">
        <w:rPr>
          <w:sz w:val="22"/>
          <w:szCs w:val="22"/>
        </w:rPr>
        <w:t>X</w:t>
      </w:r>
      <w:r>
        <w:rPr>
          <w:sz w:val="22"/>
          <w:szCs w:val="22"/>
        </w:rPr>
        <w:t xml:space="preserve"> ] Essencial    [   ] Importante    [   ] Desejável</w:t>
      </w:r>
    </w:p>
    <w:p w:rsidR="002100D3" w:rsidRDefault="002100D3" w:rsidP="002100D3">
      <w:pPr>
        <w:widowControl/>
        <w:tabs>
          <w:tab w:val="left" w:pos="1440"/>
          <w:tab w:val="left" w:pos="7950"/>
        </w:tabs>
        <w:spacing w:before="60" w:after="60"/>
        <w:ind w:left="1440" w:right="3"/>
        <w:jc w:val="both"/>
        <w:rPr>
          <w:sz w:val="22"/>
          <w:szCs w:val="22"/>
        </w:rPr>
      </w:pPr>
    </w:p>
    <w:p w:rsidR="001E17C9" w:rsidRPr="00E12EB0" w:rsidRDefault="001E17C9" w:rsidP="0051312F">
      <w:pPr>
        <w:widowControl/>
        <w:numPr>
          <w:ilvl w:val="0"/>
          <w:numId w:val="6"/>
        </w:numPr>
        <w:tabs>
          <w:tab w:val="left" w:pos="1095"/>
          <w:tab w:val="left" w:pos="7245"/>
        </w:tabs>
        <w:spacing w:before="60" w:after="60"/>
        <w:ind w:right="3" w:hanging="731"/>
        <w:jc w:val="both"/>
        <w:rPr>
          <w:rFonts w:cs="Arial"/>
          <w:b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RF_</w:t>
      </w:r>
      <w:r w:rsidR="002100D3">
        <w:rPr>
          <w:b/>
          <w:bCs/>
          <w:color w:val="000000"/>
          <w:sz w:val="22"/>
          <w:szCs w:val="22"/>
        </w:rPr>
        <w:t>10</w:t>
      </w:r>
      <w:r>
        <w:rPr>
          <w:b/>
          <w:bCs/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t xml:space="preserve"> </w:t>
      </w:r>
      <w:r w:rsidR="00EF58A6">
        <w:rPr>
          <w:b/>
          <w:color w:val="000000"/>
          <w:sz w:val="22"/>
          <w:szCs w:val="22"/>
        </w:rPr>
        <w:t>Controle das atividades durante o exercício</w:t>
      </w:r>
    </w:p>
    <w:p w:rsidR="001E17C9" w:rsidRPr="00F877E3" w:rsidRDefault="001E17C9" w:rsidP="0051312F">
      <w:pPr>
        <w:widowControl/>
        <w:numPr>
          <w:ilvl w:val="0"/>
          <w:numId w:val="4"/>
        </w:numPr>
        <w:tabs>
          <w:tab w:val="left" w:pos="1440"/>
          <w:tab w:val="left" w:pos="7950"/>
        </w:tabs>
        <w:spacing w:before="60" w:after="60"/>
        <w:ind w:left="1440" w:right="3"/>
        <w:jc w:val="both"/>
        <w:rPr>
          <w:rFonts w:cs="Arial"/>
          <w:b/>
          <w:bCs/>
          <w:sz w:val="22"/>
          <w:szCs w:val="22"/>
        </w:rPr>
      </w:pPr>
      <w:r w:rsidRPr="00E12EB0">
        <w:rPr>
          <w:rFonts w:cs="Arial"/>
          <w:b/>
          <w:bCs/>
          <w:sz w:val="22"/>
          <w:szCs w:val="22"/>
        </w:rPr>
        <w:t xml:space="preserve">Descrição: </w:t>
      </w:r>
      <w:r w:rsidR="00EF58A6" w:rsidRPr="00EF58A6">
        <w:rPr>
          <w:rFonts w:cs="Arial"/>
          <w:bCs/>
          <w:sz w:val="22"/>
          <w:szCs w:val="22"/>
        </w:rPr>
        <w:t xml:space="preserve">Ter </w:t>
      </w:r>
      <w:r w:rsidR="00EF58A6">
        <w:rPr>
          <w:rFonts w:cs="Arial"/>
          <w:bCs/>
          <w:sz w:val="22"/>
          <w:szCs w:val="22"/>
        </w:rPr>
        <w:t xml:space="preserve">a opção de iniciar, pausar, reiniciar e parar pela interface permitindo ao usuário controle do tempo e exatidão nas estatísticas. No momento que o sistema fosse parado seria apresentado informações referente ao exercício </w:t>
      </w:r>
      <w:r w:rsidR="00B52DF3">
        <w:rPr>
          <w:rFonts w:cs="Arial"/>
          <w:bCs/>
          <w:sz w:val="22"/>
          <w:szCs w:val="22"/>
        </w:rPr>
        <w:t>que foi monitorado.</w:t>
      </w:r>
    </w:p>
    <w:p w:rsidR="001E17C9" w:rsidRDefault="001E17C9" w:rsidP="0051312F">
      <w:pPr>
        <w:widowControl/>
        <w:numPr>
          <w:ilvl w:val="0"/>
          <w:numId w:val="4"/>
        </w:numPr>
        <w:tabs>
          <w:tab w:val="left" w:pos="1440"/>
          <w:tab w:val="left" w:pos="7950"/>
        </w:tabs>
        <w:spacing w:before="60" w:after="60"/>
        <w:ind w:left="1440" w:right="3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 xml:space="preserve"> Fonte da Informação:</w:t>
      </w:r>
    </w:p>
    <w:p w:rsidR="001E17C9" w:rsidRDefault="001E17C9" w:rsidP="0051312F">
      <w:pPr>
        <w:widowControl/>
        <w:numPr>
          <w:ilvl w:val="0"/>
          <w:numId w:val="5"/>
        </w:numPr>
        <w:tabs>
          <w:tab w:val="left" w:pos="2160"/>
          <w:tab w:val="left" w:pos="8670"/>
        </w:tabs>
        <w:spacing w:before="60" w:after="60"/>
        <w:ind w:left="2160" w:right="3"/>
        <w:jc w:val="both"/>
        <w:rPr>
          <w:rFonts w:cs="Arial"/>
          <w:sz w:val="22"/>
          <w:szCs w:val="22"/>
        </w:rPr>
      </w:pPr>
      <w:r>
        <w:rPr>
          <w:rFonts w:cs="Arial"/>
          <w:color w:val="000000"/>
          <w:kern w:val="1"/>
          <w:sz w:val="22"/>
          <w:szCs w:val="22"/>
        </w:rPr>
        <w:t xml:space="preserve">Cliente : Danilo ; </w:t>
      </w:r>
    </w:p>
    <w:p w:rsidR="001E17C9" w:rsidRDefault="001E17C9" w:rsidP="0051312F">
      <w:pPr>
        <w:widowControl/>
        <w:numPr>
          <w:ilvl w:val="0"/>
          <w:numId w:val="4"/>
        </w:numPr>
        <w:tabs>
          <w:tab w:val="left" w:pos="1440"/>
          <w:tab w:val="left" w:pos="7950"/>
        </w:tabs>
        <w:spacing w:before="60" w:after="60"/>
        <w:ind w:left="1440" w:right="3"/>
        <w:jc w:val="both"/>
        <w:rPr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Prioridade:</w:t>
      </w:r>
      <w:r>
        <w:rPr>
          <w:rFonts w:cs="Arial"/>
          <w:sz w:val="22"/>
          <w:szCs w:val="22"/>
        </w:rPr>
        <w:t xml:space="preserve"> </w:t>
      </w:r>
      <w:r>
        <w:rPr>
          <w:sz w:val="22"/>
          <w:szCs w:val="22"/>
        </w:rPr>
        <w:t xml:space="preserve">[ </w:t>
      </w:r>
      <w:r w:rsidR="00B52DF3">
        <w:rPr>
          <w:sz w:val="22"/>
          <w:szCs w:val="22"/>
        </w:rPr>
        <w:t>X</w:t>
      </w:r>
      <w:r>
        <w:rPr>
          <w:sz w:val="22"/>
          <w:szCs w:val="22"/>
        </w:rPr>
        <w:t xml:space="preserve"> ] Essencial    [   ] Importante    [   ] Desejável</w:t>
      </w:r>
    </w:p>
    <w:p w:rsidR="00B52DF3" w:rsidRDefault="00B52DF3" w:rsidP="00B52DF3">
      <w:pPr>
        <w:widowControl/>
        <w:tabs>
          <w:tab w:val="left" w:pos="1440"/>
          <w:tab w:val="left" w:pos="7950"/>
        </w:tabs>
        <w:spacing w:before="60" w:after="60"/>
        <w:ind w:left="1440" w:right="3"/>
        <w:jc w:val="both"/>
        <w:rPr>
          <w:sz w:val="22"/>
          <w:szCs w:val="22"/>
        </w:rPr>
      </w:pPr>
    </w:p>
    <w:p w:rsidR="001E17C9" w:rsidRPr="00E12EB0" w:rsidRDefault="001E17C9" w:rsidP="0051312F">
      <w:pPr>
        <w:widowControl/>
        <w:numPr>
          <w:ilvl w:val="0"/>
          <w:numId w:val="6"/>
        </w:numPr>
        <w:tabs>
          <w:tab w:val="left" w:pos="1095"/>
          <w:tab w:val="left" w:pos="7245"/>
        </w:tabs>
        <w:spacing w:before="60" w:after="60"/>
        <w:ind w:right="3" w:hanging="731"/>
        <w:jc w:val="both"/>
        <w:rPr>
          <w:rFonts w:cs="Arial"/>
          <w:b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RF_</w:t>
      </w:r>
      <w:r w:rsidR="005A2686">
        <w:rPr>
          <w:b/>
          <w:bCs/>
          <w:color w:val="000000"/>
          <w:sz w:val="22"/>
          <w:szCs w:val="22"/>
        </w:rPr>
        <w:t>11</w:t>
      </w:r>
      <w:r>
        <w:rPr>
          <w:b/>
          <w:bCs/>
          <w:color w:val="000000"/>
          <w:sz w:val="22"/>
          <w:szCs w:val="22"/>
        </w:rPr>
        <w:t>:</w:t>
      </w:r>
      <w:r w:rsidR="005A2686">
        <w:rPr>
          <w:b/>
          <w:bCs/>
          <w:color w:val="000000"/>
          <w:sz w:val="22"/>
          <w:szCs w:val="22"/>
        </w:rPr>
        <w:t xml:space="preserve"> Escolha do modo de </w:t>
      </w:r>
      <w:r w:rsidR="00B76FA8">
        <w:rPr>
          <w:b/>
          <w:bCs/>
          <w:color w:val="000000"/>
          <w:sz w:val="22"/>
          <w:szCs w:val="22"/>
        </w:rPr>
        <w:t>visualização</w:t>
      </w:r>
      <w:r w:rsidR="005A2686">
        <w:rPr>
          <w:b/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 xml:space="preserve"> </w:t>
      </w:r>
    </w:p>
    <w:p w:rsidR="005A2686" w:rsidRPr="00F877E3" w:rsidRDefault="001E17C9" w:rsidP="0051312F">
      <w:pPr>
        <w:widowControl/>
        <w:numPr>
          <w:ilvl w:val="0"/>
          <w:numId w:val="4"/>
        </w:numPr>
        <w:tabs>
          <w:tab w:val="left" w:pos="1440"/>
          <w:tab w:val="left" w:pos="7950"/>
        </w:tabs>
        <w:spacing w:before="60" w:after="60"/>
        <w:ind w:left="1440" w:right="3"/>
        <w:jc w:val="both"/>
        <w:rPr>
          <w:rFonts w:cs="Arial"/>
          <w:b/>
          <w:bCs/>
          <w:sz w:val="22"/>
          <w:szCs w:val="22"/>
        </w:rPr>
      </w:pPr>
      <w:r w:rsidRPr="00E12EB0">
        <w:rPr>
          <w:rFonts w:cs="Arial"/>
          <w:b/>
          <w:bCs/>
          <w:sz w:val="22"/>
          <w:szCs w:val="22"/>
        </w:rPr>
        <w:t xml:space="preserve">Descrição: </w:t>
      </w:r>
      <w:r w:rsidR="005A2686">
        <w:rPr>
          <w:rFonts w:cs="Arial"/>
          <w:bCs/>
          <w:sz w:val="22"/>
          <w:szCs w:val="22"/>
        </w:rPr>
        <w:t>Disponibilizar opção para escolher o modo de utilização dependendo do horário do exercício</w:t>
      </w:r>
      <w:r>
        <w:rPr>
          <w:rFonts w:cs="Arial"/>
          <w:bCs/>
          <w:sz w:val="22"/>
          <w:szCs w:val="22"/>
        </w:rPr>
        <w:t>.</w:t>
      </w:r>
      <w:r w:rsidR="005A2686">
        <w:rPr>
          <w:rFonts w:cs="Arial"/>
          <w:bCs/>
          <w:sz w:val="22"/>
          <w:szCs w:val="22"/>
        </w:rPr>
        <w:t xml:space="preserve"> Modo diurno para quando o sistema for utilizado durante o dia e modo noturno para noite, no caso do modo noturno teríamos tratamento especial para melhorar a visualização das informações do visor. </w:t>
      </w:r>
      <w:r>
        <w:rPr>
          <w:rFonts w:cs="Arial"/>
          <w:bCs/>
          <w:sz w:val="22"/>
          <w:szCs w:val="22"/>
        </w:rPr>
        <w:t xml:space="preserve"> </w:t>
      </w:r>
    </w:p>
    <w:p w:rsidR="001E17C9" w:rsidRDefault="001E17C9" w:rsidP="005A2686">
      <w:pPr>
        <w:widowControl/>
        <w:numPr>
          <w:ilvl w:val="0"/>
          <w:numId w:val="6"/>
        </w:numPr>
        <w:tabs>
          <w:tab w:val="left" w:pos="7950"/>
        </w:tabs>
        <w:spacing w:before="60" w:after="60"/>
        <w:ind w:right="3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Fonte da Informação:</w:t>
      </w:r>
    </w:p>
    <w:p w:rsidR="001E17C9" w:rsidRDefault="001E17C9" w:rsidP="0051312F">
      <w:pPr>
        <w:widowControl/>
        <w:numPr>
          <w:ilvl w:val="0"/>
          <w:numId w:val="5"/>
        </w:numPr>
        <w:tabs>
          <w:tab w:val="left" w:pos="2160"/>
          <w:tab w:val="left" w:pos="8670"/>
        </w:tabs>
        <w:spacing w:before="60" w:after="60"/>
        <w:ind w:left="2160" w:right="3"/>
        <w:jc w:val="both"/>
        <w:rPr>
          <w:rFonts w:cs="Arial"/>
          <w:sz w:val="22"/>
          <w:szCs w:val="22"/>
        </w:rPr>
      </w:pPr>
      <w:r>
        <w:rPr>
          <w:rFonts w:cs="Arial"/>
          <w:color w:val="000000"/>
          <w:kern w:val="1"/>
          <w:sz w:val="22"/>
          <w:szCs w:val="22"/>
        </w:rPr>
        <w:t xml:space="preserve">Cliente : Danilo ; </w:t>
      </w:r>
    </w:p>
    <w:p w:rsidR="001E17C9" w:rsidRDefault="001E17C9" w:rsidP="0051312F">
      <w:pPr>
        <w:widowControl/>
        <w:numPr>
          <w:ilvl w:val="0"/>
          <w:numId w:val="4"/>
        </w:numPr>
        <w:tabs>
          <w:tab w:val="left" w:pos="1440"/>
          <w:tab w:val="left" w:pos="7950"/>
        </w:tabs>
        <w:spacing w:before="60" w:after="60"/>
        <w:ind w:left="1440" w:right="3"/>
        <w:jc w:val="both"/>
        <w:rPr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Prioridade:</w:t>
      </w:r>
      <w:r>
        <w:rPr>
          <w:rFonts w:cs="Arial"/>
          <w:sz w:val="22"/>
          <w:szCs w:val="22"/>
        </w:rPr>
        <w:t xml:space="preserve"> </w:t>
      </w:r>
      <w:r>
        <w:rPr>
          <w:sz w:val="22"/>
          <w:szCs w:val="22"/>
        </w:rPr>
        <w:t>[   ] Essencial    [   ] Importante    [  X  ] Desejável</w:t>
      </w:r>
    </w:p>
    <w:p w:rsidR="001E17C9" w:rsidRDefault="001E17C9" w:rsidP="008E1CB7">
      <w:pPr>
        <w:widowControl/>
        <w:tabs>
          <w:tab w:val="left" w:pos="1440"/>
          <w:tab w:val="left" w:pos="7950"/>
        </w:tabs>
        <w:spacing w:before="60" w:after="60"/>
        <w:ind w:left="1080" w:right="3"/>
        <w:jc w:val="both"/>
        <w:rPr>
          <w:sz w:val="22"/>
          <w:szCs w:val="22"/>
        </w:rPr>
      </w:pPr>
    </w:p>
    <w:p w:rsidR="00911215" w:rsidRPr="00E12EB0" w:rsidRDefault="00911215" w:rsidP="0051312F">
      <w:pPr>
        <w:widowControl/>
        <w:numPr>
          <w:ilvl w:val="0"/>
          <w:numId w:val="6"/>
        </w:numPr>
        <w:tabs>
          <w:tab w:val="left" w:pos="1095"/>
          <w:tab w:val="left" w:pos="7245"/>
        </w:tabs>
        <w:spacing w:before="60" w:after="60"/>
        <w:ind w:right="3" w:hanging="731"/>
        <w:jc w:val="both"/>
        <w:rPr>
          <w:rFonts w:cs="Arial"/>
          <w:b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RF_12: Exportar Informações   </w:t>
      </w:r>
      <w:r>
        <w:rPr>
          <w:b/>
          <w:color w:val="000000"/>
          <w:sz w:val="22"/>
          <w:szCs w:val="22"/>
        </w:rPr>
        <w:t xml:space="preserve">  </w:t>
      </w:r>
    </w:p>
    <w:p w:rsidR="00911215" w:rsidRPr="00911215" w:rsidRDefault="00911215" w:rsidP="00F877E3">
      <w:pPr>
        <w:widowControl/>
        <w:numPr>
          <w:ilvl w:val="0"/>
          <w:numId w:val="6"/>
        </w:numPr>
        <w:tabs>
          <w:tab w:val="left" w:pos="1800"/>
          <w:tab w:val="left" w:pos="7950"/>
        </w:tabs>
        <w:spacing w:before="60" w:after="60"/>
        <w:ind w:right="3"/>
        <w:jc w:val="both"/>
        <w:rPr>
          <w:rFonts w:cs="Arial"/>
          <w:bCs/>
          <w:sz w:val="22"/>
          <w:szCs w:val="22"/>
        </w:rPr>
      </w:pPr>
      <w:r w:rsidRPr="00911215">
        <w:rPr>
          <w:rFonts w:cs="Arial"/>
          <w:b/>
          <w:bCs/>
          <w:sz w:val="22"/>
          <w:szCs w:val="22"/>
        </w:rPr>
        <w:t xml:space="preserve">Descrição: </w:t>
      </w:r>
      <w:r w:rsidRPr="00911215">
        <w:rPr>
          <w:rFonts w:cs="Arial"/>
          <w:bCs/>
          <w:sz w:val="22"/>
          <w:szCs w:val="22"/>
        </w:rPr>
        <w:t xml:space="preserve">Disponibilizar tela para </w:t>
      </w:r>
      <w:r>
        <w:rPr>
          <w:rFonts w:cs="Arial"/>
          <w:bCs/>
          <w:sz w:val="22"/>
          <w:szCs w:val="22"/>
        </w:rPr>
        <w:t>geração de um arquivo que será importado em outro dispositivo (celular ou computador). S</w:t>
      </w:r>
      <w:r>
        <w:rPr>
          <w:rFonts w:cs="Arial"/>
          <w:sz w:val="22"/>
          <w:szCs w:val="22"/>
        </w:rPr>
        <w:t xml:space="preserve">erá possível escolher a extensão do arquivo entre as seguintes extensões : xml, json, csv. </w:t>
      </w:r>
    </w:p>
    <w:p w:rsidR="00911215" w:rsidRDefault="00911215" w:rsidP="00911215">
      <w:pPr>
        <w:widowControl/>
        <w:numPr>
          <w:ilvl w:val="0"/>
          <w:numId w:val="6"/>
        </w:numPr>
        <w:tabs>
          <w:tab w:val="left" w:pos="7950"/>
        </w:tabs>
        <w:spacing w:before="60" w:after="60"/>
        <w:ind w:right="3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Fonte da Informação:</w:t>
      </w:r>
    </w:p>
    <w:p w:rsidR="00911215" w:rsidRDefault="00911215" w:rsidP="0051312F">
      <w:pPr>
        <w:widowControl/>
        <w:numPr>
          <w:ilvl w:val="0"/>
          <w:numId w:val="5"/>
        </w:numPr>
        <w:tabs>
          <w:tab w:val="left" w:pos="2160"/>
          <w:tab w:val="left" w:pos="8670"/>
        </w:tabs>
        <w:spacing w:before="60" w:after="60"/>
        <w:ind w:left="2160" w:right="3"/>
        <w:jc w:val="both"/>
        <w:rPr>
          <w:rFonts w:cs="Arial"/>
          <w:sz w:val="22"/>
          <w:szCs w:val="22"/>
        </w:rPr>
      </w:pPr>
      <w:r>
        <w:rPr>
          <w:rFonts w:cs="Arial"/>
          <w:color w:val="000000"/>
          <w:kern w:val="1"/>
          <w:sz w:val="22"/>
          <w:szCs w:val="22"/>
        </w:rPr>
        <w:t xml:space="preserve">Cliente : Danilo ; </w:t>
      </w:r>
    </w:p>
    <w:p w:rsidR="00911215" w:rsidRDefault="00911215" w:rsidP="0051312F">
      <w:pPr>
        <w:widowControl/>
        <w:numPr>
          <w:ilvl w:val="0"/>
          <w:numId w:val="4"/>
        </w:numPr>
        <w:tabs>
          <w:tab w:val="left" w:pos="1440"/>
          <w:tab w:val="left" w:pos="7950"/>
        </w:tabs>
        <w:spacing w:before="60" w:after="60"/>
        <w:ind w:left="1440" w:right="3"/>
        <w:jc w:val="both"/>
        <w:rPr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Prioridade:</w:t>
      </w:r>
      <w:r>
        <w:rPr>
          <w:rFonts w:cs="Arial"/>
          <w:sz w:val="22"/>
          <w:szCs w:val="22"/>
        </w:rPr>
        <w:t xml:space="preserve"> </w:t>
      </w:r>
      <w:r>
        <w:rPr>
          <w:sz w:val="22"/>
          <w:szCs w:val="22"/>
        </w:rPr>
        <w:t>[   ] Essencial    [  X ] Importante    [    ] Desejável</w:t>
      </w:r>
    </w:p>
    <w:p w:rsidR="00911215" w:rsidRDefault="00911215">
      <w:pPr>
        <w:widowControl/>
        <w:tabs>
          <w:tab w:val="left" w:pos="1080"/>
          <w:tab w:val="left" w:pos="7230"/>
        </w:tabs>
        <w:spacing w:before="60" w:after="60"/>
        <w:ind w:right="3"/>
        <w:jc w:val="both"/>
        <w:rPr>
          <w:rFonts w:ascii="Tahoma" w:hAnsi="Tahoma" w:cs="Tahoma"/>
          <w:sz w:val="26"/>
          <w:szCs w:val="26"/>
          <w:lang w:eastAsia="pt-BR"/>
        </w:rPr>
      </w:pPr>
    </w:p>
    <w:p w:rsidR="004A488F" w:rsidRPr="00E12EB0" w:rsidRDefault="004A488F" w:rsidP="004A488F">
      <w:pPr>
        <w:widowControl/>
        <w:numPr>
          <w:ilvl w:val="0"/>
          <w:numId w:val="6"/>
        </w:numPr>
        <w:tabs>
          <w:tab w:val="left" w:pos="1095"/>
          <w:tab w:val="left" w:pos="7245"/>
        </w:tabs>
        <w:spacing w:before="60" w:after="60"/>
        <w:ind w:right="3" w:hanging="731"/>
        <w:jc w:val="both"/>
        <w:rPr>
          <w:rFonts w:cs="Arial"/>
          <w:b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RF_13</w:t>
      </w:r>
      <w:r w:rsidRPr="004A488F">
        <w:rPr>
          <w:rFonts w:cs="Arial"/>
          <w:b/>
          <w:bCs/>
          <w:sz w:val="22"/>
          <w:szCs w:val="22"/>
        </w:rPr>
        <w:t>: Configuração da Aplicação</w:t>
      </w:r>
    </w:p>
    <w:p w:rsidR="004A488F" w:rsidRPr="00911215" w:rsidRDefault="004A488F" w:rsidP="004A488F">
      <w:pPr>
        <w:widowControl/>
        <w:numPr>
          <w:ilvl w:val="0"/>
          <w:numId w:val="6"/>
        </w:numPr>
        <w:tabs>
          <w:tab w:val="left" w:pos="1800"/>
          <w:tab w:val="left" w:pos="7950"/>
        </w:tabs>
        <w:spacing w:before="60" w:after="60"/>
        <w:ind w:right="3"/>
        <w:jc w:val="both"/>
        <w:rPr>
          <w:rFonts w:cs="Arial"/>
          <w:bCs/>
          <w:sz w:val="22"/>
          <w:szCs w:val="22"/>
        </w:rPr>
      </w:pPr>
      <w:r w:rsidRPr="00911215">
        <w:rPr>
          <w:rFonts w:cs="Arial"/>
          <w:b/>
          <w:bCs/>
          <w:sz w:val="22"/>
          <w:szCs w:val="22"/>
        </w:rPr>
        <w:t xml:space="preserve">Descrição: </w:t>
      </w:r>
      <w:r>
        <w:rPr>
          <w:rFonts w:cs="Arial"/>
          <w:bCs/>
          <w:sz w:val="22"/>
          <w:szCs w:val="22"/>
        </w:rPr>
        <w:t xml:space="preserve">Quando o sistema for instalado será feito a configuração de </w:t>
      </w:r>
      <w:r w:rsidRPr="004A488F">
        <w:rPr>
          <w:rFonts w:cs="Arial"/>
          <w:bCs/>
          <w:sz w:val="22"/>
          <w:szCs w:val="22"/>
        </w:rPr>
        <w:t xml:space="preserve"> </w:t>
      </w:r>
      <w:r w:rsidR="00770A92">
        <w:rPr>
          <w:rFonts w:cs="Arial"/>
          <w:bCs/>
          <w:sz w:val="22"/>
          <w:szCs w:val="22"/>
        </w:rPr>
        <w:t>linguagem</w:t>
      </w:r>
      <w:r w:rsidRPr="004A488F">
        <w:rPr>
          <w:rFonts w:cs="Arial"/>
          <w:bCs/>
          <w:sz w:val="22"/>
          <w:szCs w:val="22"/>
        </w:rPr>
        <w:t>, km ou mph, libra ou kg,</w:t>
      </w:r>
      <w:r w:rsidR="005E27B8">
        <w:rPr>
          <w:rFonts w:cs="Arial"/>
          <w:bCs/>
          <w:sz w:val="22"/>
          <w:szCs w:val="22"/>
        </w:rPr>
        <w:t xml:space="preserve"> métrica ou imperial</w:t>
      </w:r>
      <w:r w:rsidRPr="004A488F">
        <w:rPr>
          <w:rFonts w:cs="Arial"/>
          <w:bCs/>
          <w:sz w:val="22"/>
          <w:szCs w:val="22"/>
        </w:rPr>
        <w:t xml:space="preserve"> etc.</w:t>
      </w:r>
      <w:r>
        <w:rPr>
          <w:rFonts w:cs="Arial"/>
          <w:bCs/>
          <w:sz w:val="22"/>
          <w:szCs w:val="22"/>
        </w:rPr>
        <w:t xml:space="preserve"> Será disponibilizado a opção de usar o sistema com a linguagem padrão do celular</w:t>
      </w:r>
      <w:r w:rsidR="005E27B8">
        <w:rPr>
          <w:rFonts w:cs="Arial"/>
          <w:bCs/>
          <w:sz w:val="22"/>
          <w:szCs w:val="22"/>
        </w:rPr>
        <w:t xml:space="preserve"> ou escolhendo uma linguagem.</w:t>
      </w:r>
      <w:r>
        <w:rPr>
          <w:rFonts w:cs="Arial"/>
          <w:bCs/>
          <w:sz w:val="22"/>
          <w:szCs w:val="22"/>
        </w:rPr>
        <w:t xml:space="preserve"> </w:t>
      </w:r>
    </w:p>
    <w:p w:rsidR="004A488F" w:rsidRDefault="004A488F" w:rsidP="004A488F">
      <w:pPr>
        <w:widowControl/>
        <w:numPr>
          <w:ilvl w:val="0"/>
          <w:numId w:val="6"/>
        </w:numPr>
        <w:tabs>
          <w:tab w:val="left" w:pos="7950"/>
        </w:tabs>
        <w:spacing w:before="60" w:after="60"/>
        <w:ind w:right="3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Fonte da Informação:</w:t>
      </w:r>
    </w:p>
    <w:p w:rsidR="004A488F" w:rsidRDefault="004A488F" w:rsidP="004A488F">
      <w:pPr>
        <w:widowControl/>
        <w:numPr>
          <w:ilvl w:val="0"/>
          <w:numId w:val="5"/>
        </w:numPr>
        <w:tabs>
          <w:tab w:val="left" w:pos="2160"/>
          <w:tab w:val="left" w:pos="8670"/>
        </w:tabs>
        <w:spacing w:before="60" w:after="60"/>
        <w:ind w:left="2160" w:right="3"/>
        <w:jc w:val="both"/>
        <w:rPr>
          <w:rFonts w:cs="Arial"/>
          <w:sz w:val="22"/>
          <w:szCs w:val="22"/>
        </w:rPr>
      </w:pPr>
      <w:r>
        <w:rPr>
          <w:rFonts w:cs="Arial"/>
          <w:color w:val="000000"/>
          <w:kern w:val="1"/>
          <w:sz w:val="22"/>
          <w:szCs w:val="22"/>
        </w:rPr>
        <w:t xml:space="preserve">Cliente : Danilo ; </w:t>
      </w:r>
    </w:p>
    <w:p w:rsidR="004A488F" w:rsidRDefault="004A488F" w:rsidP="004A488F">
      <w:pPr>
        <w:widowControl/>
        <w:numPr>
          <w:ilvl w:val="0"/>
          <w:numId w:val="4"/>
        </w:numPr>
        <w:tabs>
          <w:tab w:val="left" w:pos="1440"/>
          <w:tab w:val="left" w:pos="7950"/>
        </w:tabs>
        <w:spacing w:before="60" w:after="60"/>
        <w:ind w:left="1440" w:right="3"/>
        <w:jc w:val="both"/>
        <w:rPr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Prioridade:</w:t>
      </w:r>
      <w:r>
        <w:rPr>
          <w:rFonts w:cs="Arial"/>
          <w:sz w:val="22"/>
          <w:szCs w:val="22"/>
        </w:rPr>
        <w:t xml:space="preserve"> </w:t>
      </w:r>
      <w:r>
        <w:rPr>
          <w:sz w:val="22"/>
          <w:szCs w:val="22"/>
        </w:rPr>
        <w:t>[   ] Essencial    [  X ] Importante    [    ] Desejável</w:t>
      </w:r>
    </w:p>
    <w:p w:rsidR="004A488F" w:rsidRDefault="004A488F">
      <w:pPr>
        <w:widowControl/>
        <w:tabs>
          <w:tab w:val="left" w:pos="1080"/>
          <w:tab w:val="left" w:pos="7230"/>
        </w:tabs>
        <w:spacing w:before="60" w:after="60"/>
        <w:ind w:right="3"/>
        <w:jc w:val="both"/>
        <w:rPr>
          <w:rFonts w:ascii="Tahoma" w:hAnsi="Tahoma" w:cs="Tahoma"/>
          <w:sz w:val="26"/>
          <w:szCs w:val="26"/>
          <w:lang w:eastAsia="pt-BR"/>
        </w:rPr>
      </w:pPr>
    </w:p>
    <w:p w:rsidR="00647F4C" w:rsidRDefault="00647F4C" w:rsidP="0051312F">
      <w:pPr>
        <w:pStyle w:val="Ttulo1"/>
        <w:tabs>
          <w:tab w:val="clear" w:pos="432"/>
          <w:tab w:val="left" w:pos="426"/>
        </w:tabs>
        <w:ind w:left="426" w:hanging="426"/>
        <w:jc w:val="both"/>
      </w:pPr>
      <w:bookmarkStart w:id="3" w:name="_Toc286624962"/>
      <w:r>
        <w:t>Requisitos Não Funcionais</w:t>
      </w:r>
      <w:bookmarkEnd w:id="3"/>
    </w:p>
    <w:p w:rsidR="00647F4C" w:rsidRDefault="00647F4C" w:rsidP="0051312F">
      <w:pPr>
        <w:pStyle w:val="Ttulo2"/>
        <w:tabs>
          <w:tab w:val="left" w:pos="390"/>
          <w:tab w:val="num" w:pos="993"/>
        </w:tabs>
        <w:ind w:left="390"/>
        <w:jc w:val="both"/>
      </w:pPr>
      <w:bookmarkStart w:id="4" w:name="_Toc286624963"/>
      <w:r>
        <w:t>Documentação</w:t>
      </w:r>
      <w:bookmarkEnd w:id="4"/>
    </w:p>
    <w:p w:rsidR="00647F4C" w:rsidRDefault="00647F4C" w:rsidP="0051312F">
      <w:pPr>
        <w:widowControl/>
        <w:numPr>
          <w:ilvl w:val="0"/>
          <w:numId w:val="3"/>
        </w:numPr>
        <w:tabs>
          <w:tab w:val="clear" w:pos="720"/>
          <w:tab w:val="left" w:pos="1134"/>
          <w:tab w:val="left" w:pos="7245"/>
        </w:tabs>
        <w:spacing w:before="60" w:after="60"/>
        <w:ind w:left="1134" w:right="3" w:hanging="425"/>
        <w:jc w:val="both"/>
        <w:rPr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RNF_01</w:t>
      </w:r>
      <w:r w:rsidR="00CC789F">
        <w:rPr>
          <w:b/>
          <w:bCs/>
          <w:color w:val="000000"/>
          <w:sz w:val="22"/>
          <w:szCs w:val="22"/>
        </w:rPr>
        <w:t xml:space="preserve"> : Ajuda </w:t>
      </w:r>
      <w:r w:rsidR="00617A9B">
        <w:rPr>
          <w:b/>
          <w:bCs/>
          <w:color w:val="000000"/>
          <w:sz w:val="22"/>
          <w:szCs w:val="22"/>
        </w:rPr>
        <w:t xml:space="preserve"> </w:t>
      </w:r>
      <w:r w:rsidR="00CC789F">
        <w:rPr>
          <w:b/>
          <w:bCs/>
          <w:color w:val="000000"/>
          <w:sz w:val="22"/>
          <w:szCs w:val="22"/>
        </w:rPr>
        <w:t xml:space="preserve">para </w:t>
      </w:r>
      <w:r w:rsidR="00617A9B">
        <w:rPr>
          <w:b/>
          <w:bCs/>
          <w:color w:val="000000"/>
          <w:sz w:val="22"/>
          <w:szCs w:val="22"/>
        </w:rPr>
        <w:t xml:space="preserve">utilização do sistema </w:t>
      </w:r>
    </w:p>
    <w:p w:rsidR="00647F4C" w:rsidRPr="00647F4C" w:rsidRDefault="00647F4C" w:rsidP="0051312F">
      <w:pPr>
        <w:widowControl/>
        <w:numPr>
          <w:ilvl w:val="1"/>
          <w:numId w:val="2"/>
        </w:numPr>
        <w:tabs>
          <w:tab w:val="left" w:pos="1800"/>
          <w:tab w:val="left" w:pos="7950"/>
        </w:tabs>
        <w:spacing w:before="60" w:after="60"/>
        <w:ind w:left="1800" w:right="3"/>
        <w:jc w:val="both"/>
        <w:rPr>
          <w:rFonts w:cs="Arial"/>
          <w:sz w:val="22"/>
          <w:szCs w:val="22"/>
        </w:rPr>
      </w:pPr>
      <w:r w:rsidRPr="00647F4C">
        <w:rPr>
          <w:rFonts w:cs="Arial"/>
          <w:b/>
          <w:sz w:val="22"/>
          <w:szCs w:val="22"/>
        </w:rPr>
        <w:t>Descrição:</w:t>
      </w:r>
      <w:r>
        <w:rPr>
          <w:rFonts w:cs="Arial"/>
          <w:sz w:val="22"/>
          <w:szCs w:val="22"/>
        </w:rPr>
        <w:t xml:space="preserve"> </w:t>
      </w:r>
      <w:r w:rsidR="00617A9B">
        <w:rPr>
          <w:rFonts w:cs="Arial"/>
          <w:sz w:val="22"/>
          <w:szCs w:val="22"/>
        </w:rPr>
        <w:t xml:space="preserve">Disponibilizar </w:t>
      </w:r>
      <w:r w:rsidR="00CC789F">
        <w:rPr>
          <w:rFonts w:cs="Arial"/>
          <w:sz w:val="22"/>
          <w:szCs w:val="22"/>
        </w:rPr>
        <w:t xml:space="preserve">uma ajuda </w:t>
      </w:r>
      <w:r w:rsidR="00617A9B">
        <w:rPr>
          <w:rFonts w:cs="Arial"/>
          <w:sz w:val="22"/>
          <w:szCs w:val="22"/>
        </w:rPr>
        <w:t>com as características do sistema e com explicações d</w:t>
      </w:r>
      <w:r w:rsidR="00CC789F">
        <w:rPr>
          <w:rFonts w:cs="Arial"/>
          <w:sz w:val="22"/>
          <w:szCs w:val="22"/>
        </w:rPr>
        <w:t>a</w:t>
      </w:r>
      <w:r w:rsidR="00617A9B">
        <w:rPr>
          <w:rFonts w:cs="Arial"/>
          <w:sz w:val="22"/>
          <w:szCs w:val="22"/>
        </w:rPr>
        <w:t xml:space="preserve">s funcionalidades do </w:t>
      </w:r>
      <w:r w:rsidR="002A72F6">
        <w:rPr>
          <w:rFonts w:cs="Arial"/>
          <w:sz w:val="22"/>
          <w:szCs w:val="22"/>
        </w:rPr>
        <w:t>mesmo.</w:t>
      </w:r>
      <w:r w:rsidR="00CC789F">
        <w:rPr>
          <w:rFonts w:cs="Arial"/>
          <w:sz w:val="22"/>
          <w:szCs w:val="22"/>
        </w:rPr>
        <w:t xml:space="preserve"> Esta ajuda estará presente em todas as telas. </w:t>
      </w:r>
      <w:r w:rsidR="00617A9B">
        <w:rPr>
          <w:rFonts w:cs="Arial"/>
          <w:sz w:val="22"/>
          <w:szCs w:val="22"/>
        </w:rPr>
        <w:t xml:space="preserve"> </w:t>
      </w:r>
    </w:p>
    <w:p w:rsidR="00647F4C" w:rsidRDefault="00647F4C" w:rsidP="0051312F">
      <w:pPr>
        <w:widowControl/>
        <w:numPr>
          <w:ilvl w:val="1"/>
          <w:numId w:val="2"/>
        </w:numPr>
        <w:tabs>
          <w:tab w:val="left" w:pos="1800"/>
          <w:tab w:val="left" w:pos="7950"/>
        </w:tabs>
        <w:spacing w:before="60" w:after="60"/>
        <w:ind w:left="1800" w:right="3"/>
        <w:jc w:val="both"/>
        <w:rPr>
          <w:rFonts w:cs="Arial"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Fonte da Informação:</w:t>
      </w:r>
      <w:r>
        <w:rPr>
          <w:rFonts w:cs="Arial"/>
          <w:sz w:val="22"/>
          <w:szCs w:val="22"/>
        </w:rPr>
        <w:t xml:space="preserve"> </w:t>
      </w:r>
    </w:p>
    <w:p w:rsidR="00617A9B" w:rsidRDefault="00617A9B" w:rsidP="0051312F">
      <w:pPr>
        <w:widowControl/>
        <w:numPr>
          <w:ilvl w:val="0"/>
          <w:numId w:val="5"/>
        </w:numPr>
        <w:tabs>
          <w:tab w:val="left" w:pos="2160"/>
          <w:tab w:val="left" w:pos="8670"/>
        </w:tabs>
        <w:spacing w:before="60" w:after="60"/>
        <w:ind w:left="2160" w:right="3"/>
        <w:jc w:val="both"/>
        <w:rPr>
          <w:rFonts w:cs="Arial"/>
          <w:sz w:val="22"/>
          <w:szCs w:val="22"/>
        </w:rPr>
      </w:pPr>
      <w:r>
        <w:rPr>
          <w:rFonts w:cs="Arial"/>
          <w:color w:val="000000"/>
          <w:kern w:val="1"/>
          <w:sz w:val="22"/>
          <w:szCs w:val="22"/>
        </w:rPr>
        <w:t xml:space="preserve">Cliente : Danilo ; </w:t>
      </w:r>
    </w:p>
    <w:p w:rsidR="00617A9B" w:rsidRDefault="00617A9B" w:rsidP="002A72F6">
      <w:pPr>
        <w:widowControl/>
        <w:numPr>
          <w:ilvl w:val="3"/>
          <w:numId w:val="4"/>
        </w:numPr>
        <w:tabs>
          <w:tab w:val="left" w:pos="1440"/>
          <w:tab w:val="left" w:pos="7950"/>
        </w:tabs>
        <w:spacing w:before="60" w:after="60"/>
        <w:ind w:right="3"/>
        <w:jc w:val="both"/>
        <w:rPr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Prioridade:</w:t>
      </w:r>
      <w:r>
        <w:rPr>
          <w:rFonts w:cs="Arial"/>
          <w:sz w:val="22"/>
          <w:szCs w:val="22"/>
        </w:rPr>
        <w:t xml:space="preserve"> </w:t>
      </w:r>
      <w:r>
        <w:rPr>
          <w:sz w:val="22"/>
          <w:szCs w:val="22"/>
        </w:rPr>
        <w:t>[ X ] Essencial    [   ] Importante    [   ] Desejável</w:t>
      </w:r>
    </w:p>
    <w:p w:rsidR="00837C13" w:rsidRDefault="00837C13" w:rsidP="00837C13">
      <w:pPr>
        <w:widowControl/>
        <w:tabs>
          <w:tab w:val="left" w:pos="1440"/>
          <w:tab w:val="left" w:pos="7950"/>
        </w:tabs>
        <w:spacing w:before="60" w:after="60"/>
        <w:ind w:left="1800" w:right="3"/>
        <w:jc w:val="both"/>
        <w:rPr>
          <w:sz w:val="22"/>
          <w:szCs w:val="22"/>
        </w:rPr>
      </w:pPr>
    </w:p>
    <w:p w:rsidR="00647F4C" w:rsidRDefault="00647F4C" w:rsidP="0051312F">
      <w:pPr>
        <w:pStyle w:val="Ttulo2"/>
        <w:tabs>
          <w:tab w:val="left" w:pos="390"/>
          <w:tab w:val="num" w:pos="993"/>
        </w:tabs>
        <w:ind w:left="390"/>
        <w:jc w:val="both"/>
      </w:pPr>
      <w:bookmarkStart w:id="5" w:name="_Toc286624965"/>
      <w:r>
        <w:t>Portabilidade</w:t>
      </w:r>
      <w:bookmarkEnd w:id="5"/>
    </w:p>
    <w:p w:rsidR="00647F4C" w:rsidRDefault="00647F4C" w:rsidP="0051312F">
      <w:pPr>
        <w:widowControl/>
        <w:numPr>
          <w:ilvl w:val="0"/>
          <w:numId w:val="3"/>
        </w:numPr>
        <w:tabs>
          <w:tab w:val="clear" w:pos="720"/>
          <w:tab w:val="left" w:pos="1134"/>
          <w:tab w:val="left" w:pos="7245"/>
        </w:tabs>
        <w:spacing w:before="60" w:after="60"/>
        <w:ind w:left="1134" w:right="3" w:hanging="425"/>
        <w:jc w:val="both"/>
        <w:rPr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RNF_</w:t>
      </w:r>
      <w:r w:rsidR="002A72F6">
        <w:rPr>
          <w:b/>
          <w:bCs/>
          <w:color w:val="000000"/>
          <w:sz w:val="22"/>
          <w:szCs w:val="22"/>
        </w:rPr>
        <w:t>0</w:t>
      </w:r>
      <w:r w:rsidR="004A488F">
        <w:rPr>
          <w:b/>
          <w:bCs/>
          <w:color w:val="000000"/>
          <w:sz w:val="22"/>
          <w:szCs w:val="22"/>
        </w:rPr>
        <w:t>2</w:t>
      </w:r>
      <w:r>
        <w:rPr>
          <w:b/>
          <w:bCs/>
          <w:color w:val="000000"/>
          <w:sz w:val="22"/>
          <w:szCs w:val="22"/>
        </w:rPr>
        <w:t xml:space="preserve">: </w:t>
      </w:r>
      <w:r w:rsidR="002A72F6">
        <w:rPr>
          <w:b/>
          <w:bCs/>
          <w:color w:val="000000"/>
          <w:sz w:val="22"/>
          <w:szCs w:val="22"/>
        </w:rPr>
        <w:t xml:space="preserve"> </w:t>
      </w:r>
      <w:r w:rsidR="00B5388C">
        <w:rPr>
          <w:b/>
          <w:bCs/>
          <w:color w:val="000000"/>
          <w:sz w:val="22"/>
          <w:szCs w:val="22"/>
        </w:rPr>
        <w:t xml:space="preserve">Sistema será utilizado em </w:t>
      </w:r>
      <w:r w:rsidR="00482EF5">
        <w:rPr>
          <w:b/>
          <w:bCs/>
          <w:color w:val="000000"/>
          <w:sz w:val="22"/>
          <w:szCs w:val="22"/>
        </w:rPr>
        <w:t xml:space="preserve">dispositivos móveis </w:t>
      </w:r>
      <w:r w:rsidR="00B5388C">
        <w:rPr>
          <w:b/>
          <w:bCs/>
          <w:color w:val="000000"/>
          <w:sz w:val="22"/>
          <w:szCs w:val="22"/>
        </w:rPr>
        <w:t xml:space="preserve"> </w:t>
      </w:r>
      <w:r w:rsidR="00482EF5">
        <w:rPr>
          <w:b/>
          <w:bCs/>
          <w:color w:val="000000"/>
          <w:sz w:val="22"/>
          <w:szCs w:val="22"/>
        </w:rPr>
        <w:t>de modelos diferentes</w:t>
      </w:r>
      <w:r w:rsidR="00B5388C">
        <w:rPr>
          <w:b/>
          <w:bCs/>
          <w:color w:val="000000"/>
          <w:sz w:val="22"/>
          <w:szCs w:val="22"/>
        </w:rPr>
        <w:t xml:space="preserve"> </w:t>
      </w:r>
      <w:r w:rsidR="002A72F6">
        <w:rPr>
          <w:b/>
          <w:bCs/>
          <w:color w:val="000000"/>
          <w:sz w:val="22"/>
          <w:szCs w:val="22"/>
        </w:rPr>
        <w:t xml:space="preserve"> </w:t>
      </w:r>
    </w:p>
    <w:p w:rsidR="00647F4C" w:rsidRPr="00647F4C" w:rsidRDefault="00647F4C" w:rsidP="0051312F">
      <w:pPr>
        <w:widowControl/>
        <w:numPr>
          <w:ilvl w:val="1"/>
          <w:numId w:val="2"/>
        </w:numPr>
        <w:tabs>
          <w:tab w:val="left" w:pos="1800"/>
          <w:tab w:val="left" w:pos="7950"/>
        </w:tabs>
        <w:spacing w:before="60" w:after="60"/>
        <w:ind w:left="1800" w:right="3"/>
        <w:jc w:val="both"/>
        <w:rPr>
          <w:rFonts w:cs="Arial"/>
          <w:sz w:val="22"/>
          <w:szCs w:val="22"/>
        </w:rPr>
      </w:pPr>
      <w:r w:rsidRPr="00647F4C">
        <w:rPr>
          <w:rFonts w:cs="Arial"/>
          <w:b/>
          <w:sz w:val="22"/>
          <w:szCs w:val="22"/>
        </w:rPr>
        <w:t>Descrição:</w:t>
      </w:r>
      <w:r>
        <w:rPr>
          <w:rFonts w:cs="Arial"/>
          <w:sz w:val="22"/>
          <w:szCs w:val="22"/>
        </w:rPr>
        <w:t xml:space="preserve"> </w:t>
      </w:r>
      <w:r w:rsidR="002A72F6">
        <w:rPr>
          <w:rFonts w:cs="Arial"/>
          <w:sz w:val="22"/>
          <w:szCs w:val="22"/>
        </w:rPr>
        <w:t xml:space="preserve">O sistema </w:t>
      </w:r>
      <w:r w:rsidR="00B5388C">
        <w:rPr>
          <w:rFonts w:cs="Arial"/>
          <w:sz w:val="22"/>
          <w:szCs w:val="22"/>
        </w:rPr>
        <w:t xml:space="preserve">será desenvolvido na plataforma </w:t>
      </w:r>
      <w:r w:rsidR="00482EF5">
        <w:rPr>
          <w:rFonts w:cs="Arial"/>
          <w:sz w:val="22"/>
          <w:szCs w:val="22"/>
        </w:rPr>
        <w:t xml:space="preserve">Android permitindo que o mesmo seja utilizado em vários modelos de dispositivos móveis </w:t>
      </w:r>
    </w:p>
    <w:p w:rsidR="00647F4C" w:rsidRDefault="00647F4C" w:rsidP="0051312F">
      <w:pPr>
        <w:widowControl/>
        <w:numPr>
          <w:ilvl w:val="1"/>
          <w:numId w:val="2"/>
        </w:numPr>
        <w:tabs>
          <w:tab w:val="left" w:pos="1800"/>
          <w:tab w:val="left" w:pos="7950"/>
        </w:tabs>
        <w:spacing w:before="60" w:after="60"/>
        <w:ind w:left="1800" w:right="3"/>
        <w:jc w:val="both"/>
        <w:rPr>
          <w:rFonts w:cs="Arial"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Fonte da Informação:</w:t>
      </w:r>
      <w:r>
        <w:rPr>
          <w:rFonts w:cs="Arial"/>
          <w:sz w:val="22"/>
          <w:szCs w:val="22"/>
        </w:rPr>
        <w:t xml:space="preserve"> </w:t>
      </w:r>
    </w:p>
    <w:p w:rsidR="00B5388C" w:rsidRDefault="00B5388C" w:rsidP="0051312F">
      <w:pPr>
        <w:widowControl/>
        <w:numPr>
          <w:ilvl w:val="0"/>
          <w:numId w:val="5"/>
        </w:numPr>
        <w:tabs>
          <w:tab w:val="left" w:pos="2160"/>
          <w:tab w:val="left" w:pos="8670"/>
        </w:tabs>
        <w:spacing w:before="60" w:after="60"/>
        <w:ind w:left="2160" w:right="3"/>
        <w:jc w:val="both"/>
        <w:rPr>
          <w:rFonts w:cs="Arial"/>
          <w:sz w:val="22"/>
          <w:szCs w:val="22"/>
        </w:rPr>
      </w:pPr>
      <w:r>
        <w:rPr>
          <w:rFonts w:cs="Arial"/>
          <w:color w:val="000000"/>
          <w:kern w:val="1"/>
          <w:sz w:val="22"/>
          <w:szCs w:val="22"/>
        </w:rPr>
        <w:t xml:space="preserve">Cliente : Danilo ; </w:t>
      </w:r>
    </w:p>
    <w:p w:rsidR="00B5388C" w:rsidRDefault="00B5388C" w:rsidP="00B5388C">
      <w:pPr>
        <w:widowControl/>
        <w:numPr>
          <w:ilvl w:val="3"/>
          <w:numId w:val="4"/>
        </w:numPr>
        <w:tabs>
          <w:tab w:val="left" w:pos="1440"/>
          <w:tab w:val="left" w:pos="7950"/>
        </w:tabs>
        <w:spacing w:before="60" w:after="60"/>
        <w:ind w:right="3"/>
        <w:jc w:val="both"/>
        <w:rPr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Prioridade:</w:t>
      </w:r>
      <w:r>
        <w:rPr>
          <w:rFonts w:cs="Arial"/>
          <w:sz w:val="22"/>
          <w:szCs w:val="22"/>
        </w:rPr>
        <w:t xml:space="preserve"> </w:t>
      </w:r>
      <w:r>
        <w:rPr>
          <w:sz w:val="22"/>
          <w:szCs w:val="22"/>
        </w:rPr>
        <w:t>[  ] Essencial    [ X ] Importante    [   ] Desejável</w:t>
      </w:r>
    </w:p>
    <w:p w:rsidR="00647F4C" w:rsidRDefault="00647F4C">
      <w:pPr>
        <w:widowControl/>
        <w:tabs>
          <w:tab w:val="left" w:pos="1455"/>
          <w:tab w:val="left" w:pos="7965"/>
        </w:tabs>
        <w:spacing w:before="60" w:after="60"/>
        <w:ind w:left="735" w:right="3"/>
        <w:jc w:val="both"/>
      </w:pPr>
    </w:p>
    <w:p w:rsidR="00647F4C" w:rsidRDefault="00647F4C" w:rsidP="0051312F">
      <w:pPr>
        <w:pStyle w:val="Ttulo2"/>
        <w:tabs>
          <w:tab w:val="left" w:pos="390"/>
          <w:tab w:val="num" w:pos="993"/>
        </w:tabs>
        <w:ind w:left="390"/>
        <w:jc w:val="both"/>
      </w:pPr>
      <w:bookmarkStart w:id="6" w:name="_Toc286624966"/>
      <w:r>
        <w:t>Interfaces de Software</w:t>
      </w:r>
      <w:bookmarkEnd w:id="6"/>
    </w:p>
    <w:p w:rsidR="003F5790" w:rsidRDefault="003F5790" w:rsidP="003F5790"/>
    <w:p w:rsidR="00B5388C" w:rsidRDefault="00647F4C" w:rsidP="0051312F">
      <w:pPr>
        <w:widowControl/>
        <w:numPr>
          <w:ilvl w:val="0"/>
          <w:numId w:val="3"/>
        </w:numPr>
        <w:tabs>
          <w:tab w:val="clear" w:pos="720"/>
          <w:tab w:val="left" w:pos="1134"/>
          <w:tab w:val="left" w:pos="7245"/>
        </w:tabs>
        <w:spacing w:before="60" w:after="60"/>
        <w:ind w:left="1134" w:right="3" w:hanging="425"/>
        <w:jc w:val="both"/>
        <w:rPr>
          <w:sz w:val="22"/>
          <w:szCs w:val="22"/>
        </w:rPr>
      </w:pPr>
      <w:r w:rsidRPr="00B5388C">
        <w:rPr>
          <w:b/>
          <w:bCs/>
          <w:color w:val="000000"/>
          <w:sz w:val="22"/>
          <w:szCs w:val="22"/>
        </w:rPr>
        <w:t>RNF_</w:t>
      </w:r>
      <w:r w:rsidR="00B5388C">
        <w:rPr>
          <w:b/>
          <w:bCs/>
          <w:color w:val="000000"/>
          <w:sz w:val="22"/>
          <w:szCs w:val="22"/>
        </w:rPr>
        <w:t>0</w:t>
      </w:r>
      <w:r w:rsidR="004A488F">
        <w:rPr>
          <w:b/>
          <w:bCs/>
          <w:color w:val="000000"/>
          <w:sz w:val="22"/>
          <w:szCs w:val="22"/>
        </w:rPr>
        <w:t>3</w:t>
      </w:r>
      <w:r w:rsidRPr="00B5388C">
        <w:rPr>
          <w:b/>
          <w:bCs/>
          <w:color w:val="000000"/>
          <w:sz w:val="22"/>
          <w:szCs w:val="22"/>
        </w:rPr>
        <w:t xml:space="preserve">: </w:t>
      </w:r>
      <w:r w:rsidR="004A488F" w:rsidRPr="004A488F">
        <w:rPr>
          <w:b/>
          <w:bCs/>
          <w:color w:val="000000"/>
          <w:sz w:val="22"/>
          <w:szCs w:val="22"/>
        </w:rPr>
        <w:t>Definição da UI para Aplicação</w:t>
      </w:r>
      <w:r w:rsidR="004A488F">
        <w:rPr>
          <w:rFonts w:ascii="Tahoma" w:hAnsi="Tahoma" w:cs="Tahoma"/>
          <w:sz w:val="26"/>
          <w:szCs w:val="26"/>
          <w:lang w:eastAsia="pt-BR"/>
        </w:rPr>
        <w:t xml:space="preserve"> (</w:t>
      </w:r>
      <w:r w:rsidR="00B5388C">
        <w:rPr>
          <w:b/>
          <w:bCs/>
          <w:color w:val="000000"/>
          <w:sz w:val="22"/>
          <w:szCs w:val="22"/>
        </w:rPr>
        <w:t xml:space="preserve">Interface </w:t>
      </w:r>
      <w:r w:rsidR="004A488F">
        <w:rPr>
          <w:b/>
          <w:bCs/>
          <w:color w:val="000000"/>
          <w:sz w:val="22"/>
          <w:szCs w:val="22"/>
        </w:rPr>
        <w:t>móbile)</w:t>
      </w:r>
      <w:r w:rsidR="00B5388C">
        <w:rPr>
          <w:b/>
          <w:bCs/>
          <w:color w:val="000000"/>
          <w:sz w:val="22"/>
          <w:szCs w:val="22"/>
        </w:rPr>
        <w:t xml:space="preserve">    </w:t>
      </w:r>
    </w:p>
    <w:p w:rsidR="00B5388C" w:rsidRPr="00647F4C" w:rsidRDefault="00B5388C" w:rsidP="0051312F">
      <w:pPr>
        <w:widowControl/>
        <w:numPr>
          <w:ilvl w:val="1"/>
          <w:numId w:val="2"/>
        </w:numPr>
        <w:tabs>
          <w:tab w:val="left" w:pos="1800"/>
          <w:tab w:val="left" w:pos="7950"/>
        </w:tabs>
        <w:spacing w:before="60" w:after="60"/>
        <w:ind w:left="1800" w:right="3"/>
        <w:jc w:val="both"/>
        <w:rPr>
          <w:rFonts w:cs="Arial"/>
          <w:sz w:val="22"/>
          <w:szCs w:val="22"/>
        </w:rPr>
      </w:pPr>
      <w:r w:rsidRPr="00647F4C">
        <w:rPr>
          <w:rFonts w:cs="Arial"/>
          <w:b/>
          <w:sz w:val="22"/>
          <w:szCs w:val="22"/>
        </w:rPr>
        <w:t>Descrição:</w:t>
      </w:r>
      <w:r>
        <w:rPr>
          <w:rFonts w:cs="Arial"/>
          <w:sz w:val="22"/>
          <w:szCs w:val="22"/>
        </w:rPr>
        <w:t xml:space="preserve"> Por ser um sistema de controle de exercício deverá acompanhar o usuário no momento das atividades, dessa forma o sistema será desenvolvido na plataforma Android e funcionará  em celulares  e similares.</w:t>
      </w:r>
    </w:p>
    <w:p w:rsidR="00647F4C" w:rsidRDefault="00647F4C" w:rsidP="0051312F">
      <w:pPr>
        <w:widowControl/>
        <w:numPr>
          <w:ilvl w:val="1"/>
          <w:numId w:val="2"/>
        </w:numPr>
        <w:tabs>
          <w:tab w:val="left" w:pos="1800"/>
          <w:tab w:val="left" w:pos="7950"/>
        </w:tabs>
        <w:spacing w:before="60" w:after="60"/>
        <w:ind w:left="1800" w:right="3"/>
        <w:jc w:val="both"/>
        <w:rPr>
          <w:rFonts w:cs="Arial"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Fonte da Informação:</w:t>
      </w:r>
      <w:r>
        <w:rPr>
          <w:rFonts w:cs="Arial"/>
          <w:sz w:val="22"/>
          <w:szCs w:val="22"/>
        </w:rPr>
        <w:t xml:space="preserve"> </w:t>
      </w:r>
    </w:p>
    <w:p w:rsidR="00B5388C" w:rsidRDefault="00B5388C" w:rsidP="0051312F">
      <w:pPr>
        <w:widowControl/>
        <w:numPr>
          <w:ilvl w:val="0"/>
          <w:numId w:val="5"/>
        </w:numPr>
        <w:tabs>
          <w:tab w:val="left" w:pos="2160"/>
          <w:tab w:val="left" w:pos="8670"/>
        </w:tabs>
        <w:spacing w:before="60" w:after="60"/>
        <w:ind w:left="2160" w:right="3"/>
        <w:jc w:val="both"/>
        <w:rPr>
          <w:rFonts w:cs="Arial"/>
          <w:sz w:val="22"/>
          <w:szCs w:val="22"/>
        </w:rPr>
      </w:pPr>
      <w:r>
        <w:rPr>
          <w:rFonts w:cs="Arial"/>
          <w:color w:val="000000"/>
          <w:kern w:val="1"/>
          <w:sz w:val="22"/>
          <w:szCs w:val="22"/>
        </w:rPr>
        <w:t xml:space="preserve">Cliente : Danilo ; </w:t>
      </w:r>
    </w:p>
    <w:p w:rsidR="00B5388C" w:rsidRDefault="00B5388C" w:rsidP="00B5388C">
      <w:pPr>
        <w:widowControl/>
        <w:numPr>
          <w:ilvl w:val="3"/>
          <w:numId w:val="4"/>
        </w:numPr>
        <w:tabs>
          <w:tab w:val="left" w:pos="1440"/>
          <w:tab w:val="left" w:pos="7950"/>
        </w:tabs>
        <w:spacing w:before="60" w:after="60"/>
        <w:ind w:right="3"/>
        <w:jc w:val="both"/>
        <w:rPr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Prioridade:</w:t>
      </w:r>
      <w:r>
        <w:rPr>
          <w:rFonts w:cs="Arial"/>
          <w:sz w:val="22"/>
          <w:szCs w:val="22"/>
        </w:rPr>
        <w:t xml:space="preserve"> </w:t>
      </w:r>
      <w:r>
        <w:rPr>
          <w:sz w:val="22"/>
          <w:szCs w:val="22"/>
        </w:rPr>
        <w:t>[ X ] Essencial    [   ] Importante    [   ] Desejável</w:t>
      </w:r>
    </w:p>
    <w:p w:rsidR="00482EF5" w:rsidRDefault="00482EF5" w:rsidP="00482EF5">
      <w:pPr>
        <w:widowControl/>
        <w:tabs>
          <w:tab w:val="left" w:pos="1440"/>
          <w:tab w:val="left" w:pos="7950"/>
        </w:tabs>
        <w:spacing w:before="60" w:after="60"/>
        <w:ind w:left="1440" w:right="3"/>
        <w:jc w:val="both"/>
        <w:rPr>
          <w:sz w:val="22"/>
          <w:szCs w:val="22"/>
        </w:rPr>
      </w:pPr>
    </w:p>
    <w:p w:rsidR="00647F4C" w:rsidRDefault="00647F4C" w:rsidP="0051312F">
      <w:pPr>
        <w:pStyle w:val="Ttulo2"/>
        <w:tabs>
          <w:tab w:val="left" w:pos="390"/>
          <w:tab w:val="num" w:pos="993"/>
        </w:tabs>
        <w:ind w:left="390"/>
        <w:jc w:val="both"/>
      </w:pPr>
      <w:bookmarkStart w:id="7" w:name="_Toc286624967"/>
      <w:r>
        <w:t>Interfaces de Comunicação</w:t>
      </w:r>
      <w:bookmarkEnd w:id="7"/>
    </w:p>
    <w:p w:rsidR="00647F4C" w:rsidRDefault="00647F4C" w:rsidP="0051312F">
      <w:pPr>
        <w:widowControl/>
        <w:numPr>
          <w:ilvl w:val="0"/>
          <w:numId w:val="3"/>
        </w:numPr>
        <w:tabs>
          <w:tab w:val="clear" w:pos="720"/>
          <w:tab w:val="left" w:pos="1134"/>
          <w:tab w:val="left" w:pos="7245"/>
        </w:tabs>
        <w:spacing w:before="60" w:after="60"/>
        <w:ind w:left="1134" w:right="3" w:hanging="425"/>
        <w:jc w:val="both"/>
        <w:rPr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RNF_</w:t>
      </w:r>
      <w:r w:rsidR="00911215">
        <w:rPr>
          <w:b/>
          <w:bCs/>
          <w:color w:val="000000"/>
          <w:sz w:val="22"/>
          <w:szCs w:val="22"/>
        </w:rPr>
        <w:t>0</w:t>
      </w:r>
      <w:r w:rsidR="004A488F">
        <w:rPr>
          <w:b/>
          <w:bCs/>
          <w:color w:val="000000"/>
          <w:sz w:val="22"/>
          <w:szCs w:val="22"/>
        </w:rPr>
        <w:t>4</w:t>
      </w:r>
      <w:r>
        <w:rPr>
          <w:b/>
          <w:bCs/>
          <w:color w:val="000000"/>
          <w:sz w:val="22"/>
          <w:szCs w:val="22"/>
        </w:rPr>
        <w:t xml:space="preserve">: </w:t>
      </w:r>
      <w:r w:rsidR="00911215" w:rsidRPr="00911215">
        <w:rPr>
          <w:b/>
          <w:bCs/>
          <w:color w:val="000000"/>
          <w:sz w:val="22"/>
          <w:szCs w:val="22"/>
        </w:rPr>
        <w:t xml:space="preserve"> </w:t>
      </w:r>
      <w:r w:rsidR="00911215">
        <w:rPr>
          <w:b/>
          <w:bCs/>
          <w:color w:val="000000"/>
          <w:sz w:val="22"/>
          <w:szCs w:val="22"/>
        </w:rPr>
        <w:t xml:space="preserve">Exportação das informações  </w:t>
      </w:r>
    </w:p>
    <w:p w:rsidR="00647F4C" w:rsidRPr="00911215" w:rsidRDefault="00647F4C" w:rsidP="0051312F">
      <w:pPr>
        <w:widowControl/>
        <w:numPr>
          <w:ilvl w:val="1"/>
          <w:numId w:val="2"/>
        </w:numPr>
        <w:tabs>
          <w:tab w:val="left" w:pos="1800"/>
          <w:tab w:val="left" w:pos="7950"/>
        </w:tabs>
        <w:spacing w:before="60" w:after="60"/>
        <w:ind w:left="1800" w:right="3"/>
        <w:jc w:val="both"/>
        <w:rPr>
          <w:rFonts w:cs="Arial"/>
          <w:sz w:val="22"/>
          <w:szCs w:val="22"/>
        </w:rPr>
      </w:pPr>
      <w:r w:rsidRPr="00647F4C">
        <w:rPr>
          <w:rFonts w:cs="Arial"/>
          <w:b/>
          <w:sz w:val="22"/>
          <w:szCs w:val="22"/>
        </w:rPr>
        <w:t>Descrição:</w:t>
      </w:r>
      <w:r>
        <w:rPr>
          <w:rFonts w:cs="Arial"/>
          <w:sz w:val="22"/>
          <w:szCs w:val="22"/>
        </w:rPr>
        <w:t xml:space="preserve"> </w:t>
      </w:r>
      <w:r w:rsidR="00911215">
        <w:rPr>
          <w:rFonts w:cs="Arial"/>
          <w:sz w:val="22"/>
          <w:szCs w:val="22"/>
        </w:rPr>
        <w:t>O sistema terá a opção de exportar as informações para outro dispositivo (celular, computador) com a geração de um arquivo com umas das extensões xml, json, csv.</w:t>
      </w:r>
    </w:p>
    <w:p w:rsidR="00911215" w:rsidRDefault="00911215" w:rsidP="0051312F">
      <w:pPr>
        <w:widowControl/>
        <w:numPr>
          <w:ilvl w:val="1"/>
          <w:numId w:val="2"/>
        </w:numPr>
        <w:tabs>
          <w:tab w:val="left" w:pos="1800"/>
          <w:tab w:val="left" w:pos="7950"/>
        </w:tabs>
        <w:spacing w:before="60" w:after="60"/>
        <w:ind w:left="1800" w:right="3"/>
        <w:jc w:val="both"/>
        <w:rPr>
          <w:rFonts w:cs="Arial"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Fonte da Informação:</w:t>
      </w:r>
      <w:r>
        <w:rPr>
          <w:rFonts w:cs="Arial"/>
          <w:sz w:val="22"/>
          <w:szCs w:val="22"/>
        </w:rPr>
        <w:t xml:space="preserve"> </w:t>
      </w:r>
    </w:p>
    <w:p w:rsidR="00911215" w:rsidRDefault="00911215" w:rsidP="0051312F">
      <w:pPr>
        <w:widowControl/>
        <w:numPr>
          <w:ilvl w:val="0"/>
          <w:numId w:val="5"/>
        </w:numPr>
        <w:tabs>
          <w:tab w:val="left" w:pos="2160"/>
          <w:tab w:val="left" w:pos="8670"/>
        </w:tabs>
        <w:spacing w:before="60" w:after="60"/>
        <w:ind w:left="2160" w:right="3"/>
        <w:jc w:val="both"/>
        <w:rPr>
          <w:rFonts w:cs="Arial"/>
          <w:sz w:val="22"/>
          <w:szCs w:val="22"/>
        </w:rPr>
      </w:pPr>
      <w:r>
        <w:rPr>
          <w:rFonts w:cs="Arial"/>
          <w:color w:val="000000"/>
          <w:kern w:val="1"/>
          <w:sz w:val="22"/>
          <w:szCs w:val="22"/>
        </w:rPr>
        <w:t xml:space="preserve">Cliente : Danilo ; </w:t>
      </w:r>
    </w:p>
    <w:p w:rsidR="00911215" w:rsidRDefault="00911215" w:rsidP="00911215">
      <w:pPr>
        <w:widowControl/>
        <w:numPr>
          <w:ilvl w:val="3"/>
          <w:numId w:val="4"/>
        </w:numPr>
        <w:tabs>
          <w:tab w:val="left" w:pos="1440"/>
          <w:tab w:val="left" w:pos="7950"/>
        </w:tabs>
        <w:spacing w:before="60" w:after="60"/>
        <w:ind w:right="3"/>
        <w:jc w:val="both"/>
        <w:rPr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Prioridade:</w:t>
      </w:r>
      <w:r>
        <w:rPr>
          <w:rFonts w:cs="Arial"/>
          <w:sz w:val="22"/>
          <w:szCs w:val="22"/>
        </w:rPr>
        <w:t xml:space="preserve"> </w:t>
      </w:r>
      <w:r>
        <w:rPr>
          <w:sz w:val="22"/>
          <w:szCs w:val="22"/>
        </w:rPr>
        <w:t xml:space="preserve">[  ] Essencial    [ </w:t>
      </w:r>
      <w:r w:rsidR="00014F50">
        <w:rPr>
          <w:sz w:val="22"/>
          <w:szCs w:val="22"/>
        </w:rPr>
        <w:t>X</w:t>
      </w:r>
      <w:r>
        <w:rPr>
          <w:sz w:val="22"/>
          <w:szCs w:val="22"/>
        </w:rPr>
        <w:t xml:space="preserve">  ] Importante    [ </w:t>
      </w:r>
      <w:r w:rsidR="00014F5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] Desejável</w:t>
      </w:r>
    </w:p>
    <w:p w:rsidR="00647F4C" w:rsidRDefault="00647F4C">
      <w:pPr>
        <w:widowControl/>
        <w:tabs>
          <w:tab w:val="left" w:pos="1800"/>
          <w:tab w:val="left" w:pos="7950"/>
        </w:tabs>
        <w:spacing w:before="60" w:after="60"/>
        <w:ind w:right="3"/>
        <w:jc w:val="both"/>
        <w:rPr>
          <w:rFonts w:cs="Arial"/>
          <w:sz w:val="22"/>
          <w:szCs w:val="22"/>
        </w:rPr>
      </w:pPr>
    </w:p>
    <w:p w:rsidR="00647F4C" w:rsidRDefault="00647F4C" w:rsidP="0051312F">
      <w:pPr>
        <w:pStyle w:val="Ttulo2"/>
      </w:pPr>
      <w:bookmarkStart w:id="8" w:name="_Toc286624968"/>
      <w:r>
        <w:t>Internacionalização</w:t>
      </w:r>
      <w:bookmarkEnd w:id="8"/>
    </w:p>
    <w:p w:rsidR="0051312F" w:rsidRPr="0051312F" w:rsidRDefault="0051312F" w:rsidP="0051312F"/>
    <w:p w:rsidR="00647F4C" w:rsidRDefault="00647F4C" w:rsidP="0051312F">
      <w:pPr>
        <w:widowControl/>
        <w:numPr>
          <w:ilvl w:val="0"/>
          <w:numId w:val="3"/>
        </w:numPr>
        <w:tabs>
          <w:tab w:val="clear" w:pos="720"/>
          <w:tab w:val="left" w:pos="1134"/>
          <w:tab w:val="left" w:pos="7245"/>
        </w:tabs>
        <w:spacing w:before="60" w:after="60"/>
        <w:ind w:left="1134" w:right="3" w:hanging="425"/>
        <w:jc w:val="both"/>
        <w:rPr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RNF_</w:t>
      </w:r>
      <w:r w:rsidR="00482EF5">
        <w:rPr>
          <w:b/>
          <w:bCs/>
          <w:color w:val="000000"/>
          <w:sz w:val="22"/>
          <w:szCs w:val="22"/>
        </w:rPr>
        <w:t>0</w:t>
      </w:r>
      <w:r w:rsidR="004A488F">
        <w:rPr>
          <w:b/>
          <w:bCs/>
          <w:color w:val="000000"/>
          <w:sz w:val="22"/>
          <w:szCs w:val="22"/>
        </w:rPr>
        <w:t>5</w:t>
      </w:r>
      <w:r>
        <w:rPr>
          <w:b/>
          <w:bCs/>
          <w:color w:val="000000"/>
          <w:sz w:val="22"/>
          <w:szCs w:val="22"/>
        </w:rPr>
        <w:t xml:space="preserve">: </w:t>
      </w:r>
      <w:r w:rsidR="00482EF5">
        <w:rPr>
          <w:b/>
          <w:bCs/>
          <w:color w:val="000000"/>
          <w:sz w:val="22"/>
          <w:szCs w:val="22"/>
        </w:rPr>
        <w:t xml:space="preserve">Vários idiomas para comunicação com os usuários </w:t>
      </w:r>
    </w:p>
    <w:p w:rsidR="00647F4C" w:rsidRPr="00647F4C" w:rsidRDefault="00647F4C" w:rsidP="0051312F">
      <w:pPr>
        <w:widowControl/>
        <w:numPr>
          <w:ilvl w:val="1"/>
          <w:numId w:val="2"/>
        </w:numPr>
        <w:tabs>
          <w:tab w:val="left" w:pos="1800"/>
          <w:tab w:val="left" w:pos="7950"/>
        </w:tabs>
        <w:spacing w:before="60" w:after="60"/>
        <w:ind w:left="1800" w:right="3"/>
        <w:jc w:val="both"/>
        <w:rPr>
          <w:rFonts w:cs="Arial"/>
          <w:sz w:val="22"/>
          <w:szCs w:val="22"/>
        </w:rPr>
      </w:pPr>
      <w:r w:rsidRPr="00647F4C">
        <w:rPr>
          <w:rFonts w:cs="Arial"/>
          <w:b/>
          <w:sz w:val="22"/>
          <w:szCs w:val="22"/>
        </w:rPr>
        <w:t>Descrição:</w:t>
      </w:r>
      <w:r>
        <w:rPr>
          <w:rFonts w:cs="Arial"/>
          <w:sz w:val="22"/>
          <w:szCs w:val="22"/>
        </w:rPr>
        <w:t xml:space="preserve"> </w:t>
      </w:r>
      <w:r w:rsidR="00482EF5" w:rsidRPr="00482EF5">
        <w:rPr>
          <w:bCs/>
          <w:color w:val="000000"/>
          <w:sz w:val="22"/>
          <w:szCs w:val="22"/>
        </w:rPr>
        <w:t xml:space="preserve">O sistema </w:t>
      </w:r>
      <w:r w:rsidR="00CC789F">
        <w:rPr>
          <w:bCs/>
          <w:color w:val="000000"/>
          <w:sz w:val="22"/>
          <w:szCs w:val="22"/>
        </w:rPr>
        <w:t xml:space="preserve">inicialmente terá o idioma </w:t>
      </w:r>
      <w:r w:rsidR="00482EF5">
        <w:rPr>
          <w:bCs/>
          <w:color w:val="000000"/>
          <w:sz w:val="22"/>
          <w:szCs w:val="22"/>
        </w:rPr>
        <w:t>português</w:t>
      </w:r>
      <w:r w:rsidR="00CC789F">
        <w:rPr>
          <w:bCs/>
          <w:color w:val="000000"/>
          <w:sz w:val="22"/>
          <w:szCs w:val="22"/>
        </w:rPr>
        <w:t>, mas será preparado para ser executado em outros idiomas caso o usuário deseje no futuro.</w:t>
      </w:r>
    </w:p>
    <w:p w:rsidR="00647F4C" w:rsidRDefault="00647F4C" w:rsidP="0051312F">
      <w:pPr>
        <w:widowControl/>
        <w:numPr>
          <w:ilvl w:val="1"/>
          <w:numId w:val="2"/>
        </w:numPr>
        <w:tabs>
          <w:tab w:val="left" w:pos="1800"/>
          <w:tab w:val="left" w:pos="7950"/>
        </w:tabs>
        <w:spacing w:before="60" w:after="60"/>
        <w:ind w:left="1800" w:right="3"/>
        <w:jc w:val="both"/>
        <w:rPr>
          <w:rFonts w:cs="Arial"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Fonte da Informação:</w:t>
      </w:r>
      <w:r>
        <w:rPr>
          <w:rFonts w:cs="Arial"/>
          <w:sz w:val="22"/>
          <w:szCs w:val="22"/>
        </w:rPr>
        <w:t xml:space="preserve"> </w:t>
      </w:r>
    </w:p>
    <w:p w:rsidR="00482EF5" w:rsidRDefault="00482EF5" w:rsidP="0051312F">
      <w:pPr>
        <w:widowControl/>
        <w:numPr>
          <w:ilvl w:val="0"/>
          <w:numId w:val="5"/>
        </w:numPr>
        <w:tabs>
          <w:tab w:val="left" w:pos="2160"/>
          <w:tab w:val="left" w:pos="8670"/>
        </w:tabs>
        <w:spacing w:before="60" w:after="60"/>
        <w:ind w:left="2160" w:right="3"/>
        <w:jc w:val="both"/>
        <w:rPr>
          <w:rFonts w:cs="Arial"/>
          <w:sz w:val="22"/>
          <w:szCs w:val="22"/>
        </w:rPr>
      </w:pPr>
      <w:r>
        <w:rPr>
          <w:rFonts w:cs="Arial"/>
          <w:color w:val="000000"/>
          <w:kern w:val="1"/>
          <w:sz w:val="22"/>
          <w:szCs w:val="22"/>
        </w:rPr>
        <w:t xml:space="preserve">Cliente : Danilo ; </w:t>
      </w:r>
    </w:p>
    <w:p w:rsidR="00482EF5" w:rsidRDefault="00482EF5" w:rsidP="00482EF5">
      <w:pPr>
        <w:widowControl/>
        <w:numPr>
          <w:ilvl w:val="3"/>
          <w:numId w:val="4"/>
        </w:numPr>
        <w:tabs>
          <w:tab w:val="left" w:pos="1440"/>
          <w:tab w:val="left" w:pos="7950"/>
        </w:tabs>
        <w:spacing w:before="60" w:after="60"/>
        <w:ind w:right="3"/>
        <w:jc w:val="both"/>
        <w:rPr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Prioridade:</w:t>
      </w:r>
      <w:r>
        <w:rPr>
          <w:rFonts w:cs="Arial"/>
          <w:sz w:val="22"/>
          <w:szCs w:val="22"/>
        </w:rPr>
        <w:t xml:space="preserve"> </w:t>
      </w:r>
      <w:r>
        <w:rPr>
          <w:sz w:val="22"/>
          <w:szCs w:val="22"/>
        </w:rPr>
        <w:t>[  ] Essencial    [ X  ] Importante    [  ] Desejável</w:t>
      </w:r>
    </w:p>
    <w:p w:rsidR="003F5790" w:rsidRDefault="003F5790" w:rsidP="0051312F">
      <w:pPr>
        <w:widowControl/>
        <w:tabs>
          <w:tab w:val="left" w:pos="2880"/>
          <w:tab w:val="left" w:pos="9030"/>
        </w:tabs>
        <w:spacing w:before="60" w:after="60"/>
        <w:ind w:left="360" w:right="3"/>
        <w:jc w:val="both"/>
        <w:rPr>
          <w:rFonts w:cs="Arial"/>
          <w:sz w:val="22"/>
          <w:szCs w:val="22"/>
        </w:rPr>
      </w:pPr>
    </w:p>
    <w:p w:rsidR="0051312F" w:rsidRDefault="0051312F" w:rsidP="0051312F">
      <w:pPr>
        <w:pStyle w:val="Ttulo2"/>
      </w:pPr>
      <w:r>
        <w:t>Outros</w:t>
      </w:r>
    </w:p>
    <w:p w:rsidR="0051312F" w:rsidRPr="0051312F" w:rsidRDefault="0051312F" w:rsidP="0051312F"/>
    <w:p w:rsidR="003F5790" w:rsidRPr="00335BB1" w:rsidRDefault="003F5790" w:rsidP="0051312F">
      <w:pPr>
        <w:widowControl/>
        <w:numPr>
          <w:ilvl w:val="0"/>
          <w:numId w:val="6"/>
        </w:numPr>
        <w:tabs>
          <w:tab w:val="left" w:pos="1095"/>
          <w:tab w:val="left" w:pos="7245"/>
        </w:tabs>
        <w:spacing w:before="60" w:after="60"/>
        <w:ind w:right="3" w:hanging="73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RNF_0</w:t>
      </w:r>
      <w:r w:rsidR="004A488F">
        <w:rPr>
          <w:b/>
          <w:bCs/>
          <w:color w:val="000000"/>
          <w:sz w:val="22"/>
          <w:szCs w:val="22"/>
        </w:rPr>
        <w:t>6</w:t>
      </w:r>
      <w:r>
        <w:rPr>
          <w:b/>
          <w:bCs/>
          <w:color w:val="000000"/>
          <w:sz w:val="22"/>
          <w:szCs w:val="22"/>
        </w:rPr>
        <w:t xml:space="preserve">: </w:t>
      </w:r>
      <w:r w:rsidRPr="003F5790">
        <w:rPr>
          <w:rFonts w:cs="Arial"/>
          <w:b/>
          <w:bCs/>
          <w:sz w:val="22"/>
          <w:szCs w:val="22"/>
        </w:rPr>
        <w:t>Configuração do ambiente do projeto</w:t>
      </w:r>
    </w:p>
    <w:p w:rsidR="003F5790" w:rsidRPr="00335BB1" w:rsidRDefault="003F5790" w:rsidP="0051312F">
      <w:pPr>
        <w:widowControl/>
        <w:numPr>
          <w:ilvl w:val="0"/>
          <w:numId w:val="4"/>
        </w:numPr>
        <w:tabs>
          <w:tab w:val="left" w:pos="1440"/>
          <w:tab w:val="left" w:pos="7950"/>
        </w:tabs>
        <w:spacing w:before="60" w:after="60"/>
        <w:ind w:left="1440" w:right="3"/>
        <w:jc w:val="both"/>
        <w:rPr>
          <w:rFonts w:cs="Arial"/>
          <w:b/>
          <w:bCs/>
          <w:sz w:val="22"/>
          <w:szCs w:val="22"/>
        </w:rPr>
      </w:pPr>
      <w:r w:rsidRPr="00E12EB0">
        <w:rPr>
          <w:rFonts w:cs="Arial"/>
          <w:b/>
          <w:bCs/>
          <w:sz w:val="22"/>
          <w:szCs w:val="22"/>
        </w:rPr>
        <w:t xml:space="preserve">Descrição: </w:t>
      </w:r>
      <w:r>
        <w:rPr>
          <w:rFonts w:cs="Arial"/>
          <w:bCs/>
          <w:sz w:val="22"/>
          <w:szCs w:val="22"/>
        </w:rPr>
        <w:t>Executar todas as configurações inicia</w:t>
      </w:r>
      <w:r w:rsidR="0051312F">
        <w:rPr>
          <w:rFonts w:cs="Arial"/>
          <w:bCs/>
          <w:sz w:val="22"/>
          <w:szCs w:val="22"/>
        </w:rPr>
        <w:t>i</w:t>
      </w:r>
      <w:r>
        <w:rPr>
          <w:rFonts w:cs="Arial"/>
          <w:bCs/>
          <w:sz w:val="22"/>
          <w:szCs w:val="22"/>
        </w:rPr>
        <w:t xml:space="preserve">s para utilização dos softwares que servirão para construção do sistema. </w:t>
      </w:r>
    </w:p>
    <w:p w:rsidR="003F5790" w:rsidRDefault="003F5790" w:rsidP="0051312F">
      <w:pPr>
        <w:widowControl/>
        <w:numPr>
          <w:ilvl w:val="0"/>
          <w:numId w:val="4"/>
        </w:numPr>
        <w:tabs>
          <w:tab w:val="left" w:pos="1440"/>
          <w:tab w:val="left" w:pos="7950"/>
        </w:tabs>
        <w:spacing w:before="60" w:after="60"/>
        <w:ind w:left="1440" w:right="3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Fonte da Informação:</w:t>
      </w:r>
    </w:p>
    <w:p w:rsidR="003F5790" w:rsidRDefault="003F5790" w:rsidP="0051312F">
      <w:pPr>
        <w:widowControl/>
        <w:numPr>
          <w:ilvl w:val="0"/>
          <w:numId w:val="5"/>
        </w:numPr>
        <w:tabs>
          <w:tab w:val="left" w:pos="2160"/>
          <w:tab w:val="left" w:pos="8670"/>
        </w:tabs>
        <w:spacing w:before="60" w:after="60"/>
        <w:ind w:left="2160" w:right="3"/>
        <w:jc w:val="both"/>
        <w:rPr>
          <w:rFonts w:cs="Arial"/>
          <w:sz w:val="22"/>
          <w:szCs w:val="22"/>
        </w:rPr>
      </w:pPr>
      <w:r>
        <w:rPr>
          <w:rFonts w:cs="Arial"/>
          <w:color w:val="000000"/>
          <w:kern w:val="1"/>
          <w:sz w:val="22"/>
          <w:szCs w:val="22"/>
        </w:rPr>
        <w:t xml:space="preserve">Cliente : Danilo ; </w:t>
      </w:r>
    </w:p>
    <w:p w:rsidR="003F5790" w:rsidRDefault="003F5790" w:rsidP="0051312F">
      <w:pPr>
        <w:widowControl/>
        <w:numPr>
          <w:ilvl w:val="0"/>
          <w:numId w:val="4"/>
        </w:numPr>
        <w:tabs>
          <w:tab w:val="left" w:pos="1440"/>
          <w:tab w:val="left" w:pos="7950"/>
        </w:tabs>
        <w:spacing w:before="60" w:after="60"/>
        <w:ind w:left="1440" w:right="3"/>
        <w:jc w:val="both"/>
        <w:rPr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Prioridade:</w:t>
      </w:r>
      <w:r>
        <w:rPr>
          <w:rFonts w:cs="Arial"/>
          <w:sz w:val="22"/>
          <w:szCs w:val="22"/>
        </w:rPr>
        <w:t xml:space="preserve"> </w:t>
      </w:r>
      <w:r>
        <w:rPr>
          <w:sz w:val="22"/>
          <w:szCs w:val="22"/>
        </w:rPr>
        <w:t>[ x  ] Essencial    [   ] Importante    [    ] Desejável</w:t>
      </w:r>
    </w:p>
    <w:p w:rsidR="003F5790" w:rsidRDefault="003F5790" w:rsidP="003F5790">
      <w:pPr>
        <w:widowControl/>
        <w:tabs>
          <w:tab w:val="left" w:pos="2880"/>
          <w:tab w:val="left" w:pos="9030"/>
        </w:tabs>
        <w:spacing w:before="60" w:after="60"/>
        <w:ind w:right="3"/>
        <w:jc w:val="both"/>
        <w:rPr>
          <w:rFonts w:cs="Arial"/>
          <w:sz w:val="22"/>
          <w:szCs w:val="22"/>
        </w:rPr>
      </w:pPr>
    </w:p>
    <w:p w:rsidR="00647F4C" w:rsidRDefault="00647F4C" w:rsidP="0051312F">
      <w:pPr>
        <w:pStyle w:val="Ttulo1"/>
        <w:tabs>
          <w:tab w:val="clear" w:pos="432"/>
          <w:tab w:val="left" w:pos="426"/>
        </w:tabs>
        <w:ind w:left="426" w:hanging="426"/>
        <w:jc w:val="both"/>
      </w:pPr>
      <w:bookmarkStart w:id="9" w:name="_Toc286624969"/>
      <w:r>
        <w:t>Definições, acrônimos e abreviações</w:t>
      </w:r>
      <w:bookmarkEnd w:id="9"/>
    </w:p>
    <w:p w:rsidR="00647F4C" w:rsidRPr="00014F50" w:rsidRDefault="00647F4C">
      <w:pPr>
        <w:tabs>
          <w:tab w:val="left" w:pos="806"/>
        </w:tabs>
        <w:ind w:left="330"/>
        <w:jc w:val="both"/>
        <w:rPr>
          <w:kern w:val="1"/>
          <w:sz w:val="22"/>
          <w:szCs w:val="22"/>
        </w:rPr>
      </w:pPr>
      <w:r>
        <w:rPr>
          <w:kern w:val="1"/>
          <w:sz w:val="22"/>
          <w:szCs w:val="22"/>
          <w:lang w:val="pt-BR"/>
        </w:rPr>
        <w:tab/>
      </w:r>
      <w:r w:rsidR="00014F50">
        <w:rPr>
          <w:kern w:val="1"/>
          <w:sz w:val="22"/>
          <w:szCs w:val="22"/>
        </w:rPr>
        <w:t xml:space="preserve">Não definido </w:t>
      </w:r>
    </w:p>
    <w:p w:rsidR="00647F4C" w:rsidRDefault="00647F4C">
      <w:pPr>
        <w:pStyle w:val="Paragraph"/>
      </w:pPr>
    </w:p>
    <w:p w:rsidR="00647F4C" w:rsidRDefault="00647F4C" w:rsidP="0051312F">
      <w:pPr>
        <w:pStyle w:val="Ttulo1"/>
        <w:tabs>
          <w:tab w:val="clear" w:pos="432"/>
          <w:tab w:val="left" w:pos="426"/>
        </w:tabs>
        <w:ind w:left="426" w:hanging="426"/>
        <w:jc w:val="both"/>
      </w:pPr>
      <w:bookmarkStart w:id="10" w:name="_Toc286624970"/>
      <w:r>
        <w:t>Referências</w:t>
      </w:r>
      <w:bookmarkEnd w:id="10"/>
    </w:p>
    <w:p w:rsidR="00647F4C" w:rsidRDefault="002A72F6" w:rsidP="0051312F">
      <w:pPr>
        <w:widowControl/>
        <w:numPr>
          <w:ilvl w:val="0"/>
          <w:numId w:val="6"/>
        </w:numPr>
        <w:tabs>
          <w:tab w:val="clear" w:pos="1440"/>
          <w:tab w:val="left" w:pos="1080"/>
          <w:tab w:val="num" w:pos="1134"/>
          <w:tab w:val="left" w:pos="7230"/>
        </w:tabs>
        <w:spacing w:before="60" w:after="60"/>
        <w:ind w:left="1134" w:right="3" w:hanging="425"/>
        <w:jc w:val="both"/>
        <w:rPr>
          <w:rFonts w:cs="Arial"/>
          <w:kern w:val="1"/>
          <w:sz w:val="22"/>
          <w:szCs w:val="22"/>
        </w:rPr>
      </w:pPr>
      <w:r>
        <w:rPr>
          <w:rFonts w:cs="Arial"/>
          <w:kern w:val="1"/>
          <w:sz w:val="22"/>
          <w:szCs w:val="22"/>
        </w:rPr>
        <w:t xml:space="preserve">Não especificado no momento da entrevista </w:t>
      </w:r>
    </w:p>
    <w:p w:rsidR="00647F4C" w:rsidRDefault="00647F4C">
      <w:pPr>
        <w:pStyle w:val="Paragraph"/>
      </w:pPr>
    </w:p>
    <w:p w:rsidR="00647F4C" w:rsidRDefault="00647F4C" w:rsidP="0051312F">
      <w:pPr>
        <w:pStyle w:val="Ttulo1"/>
        <w:tabs>
          <w:tab w:val="clear" w:pos="432"/>
          <w:tab w:val="left" w:pos="426"/>
        </w:tabs>
        <w:ind w:left="426" w:hanging="426"/>
        <w:jc w:val="both"/>
      </w:pPr>
      <w:bookmarkStart w:id="11" w:name="_Toc286624971"/>
      <w:r>
        <w:t>Anexos</w:t>
      </w:r>
      <w:bookmarkEnd w:id="11"/>
    </w:p>
    <w:p w:rsidR="00647F4C" w:rsidRDefault="00647F4C">
      <w:pPr>
        <w:pStyle w:val="Paragraph"/>
        <w:tabs>
          <w:tab w:val="left" w:pos="1800"/>
          <w:tab w:val="left" w:pos="7950"/>
        </w:tabs>
        <w:spacing w:before="60" w:after="60" w:line="240" w:lineRule="atLeast"/>
        <w:ind w:left="720" w:right="3"/>
        <w:jc w:val="left"/>
      </w:pPr>
      <w:r>
        <w:t>Não se aplica.</w:t>
      </w:r>
    </w:p>
    <w:sectPr w:rsidR="00647F4C">
      <w:footnotePr>
        <w:pos w:val="beneathText"/>
      </w:footnotePr>
      <w:type w:val="continuous"/>
      <w:pgSz w:w="11905" w:h="16837"/>
      <w:pgMar w:top="907" w:right="992" w:bottom="1418" w:left="1418" w:header="851" w:footer="96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6671" w:rsidRDefault="00526671">
      <w:r>
        <w:separator/>
      </w:r>
    </w:p>
  </w:endnote>
  <w:endnote w:type="continuationSeparator" w:id="0">
    <w:p w:rsidR="00526671" w:rsidRDefault="005266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(W1)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CellMar>
        <w:left w:w="70" w:type="dxa"/>
        <w:right w:w="70" w:type="dxa"/>
      </w:tblCellMar>
      <w:tblLook w:val="0000"/>
    </w:tblPr>
    <w:tblGrid>
      <w:gridCol w:w="5173"/>
      <w:gridCol w:w="3402"/>
      <w:gridCol w:w="1134"/>
    </w:tblGrid>
    <w:tr w:rsidR="00526671">
      <w:trPr>
        <w:trHeight w:val="569"/>
      </w:trPr>
      <w:tc>
        <w:tcPr>
          <w:tcW w:w="5173" w:type="dxa"/>
          <w:tcBorders>
            <w:top w:val="single" w:sz="4" w:space="0" w:color="000000"/>
          </w:tcBorders>
        </w:tcPr>
        <w:p w:rsidR="00526671" w:rsidRDefault="00526671" w:rsidP="00E12EB0">
          <w:pPr>
            <w:pStyle w:val="Rodap"/>
            <w:snapToGrid w:val="0"/>
            <w:rPr>
              <w:rFonts w:cs="Arial"/>
              <w:sz w:val="18"/>
              <w:lang w:val="en-US"/>
            </w:rPr>
          </w:pPr>
        </w:p>
      </w:tc>
      <w:tc>
        <w:tcPr>
          <w:tcW w:w="3402" w:type="dxa"/>
          <w:tcBorders>
            <w:top w:val="single" w:sz="4" w:space="0" w:color="000000"/>
          </w:tcBorders>
        </w:tcPr>
        <w:p w:rsidR="00526671" w:rsidRDefault="00526671">
          <w:pPr>
            <w:pStyle w:val="Rodap"/>
            <w:snapToGrid w:val="0"/>
            <w:jc w:val="center"/>
            <w:rPr>
              <w:rFonts w:cs="Arial"/>
              <w:sz w:val="18"/>
            </w:rPr>
          </w:pPr>
          <w:r>
            <w:rPr>
              <w:rFonts w:cs="Arial"/>
              <w:bCs/>
              <w:sz w:val="32"/>
              <w:szCs w:val="36"/>
            </w:rPr>
            <w:t xml:space="preserve"> </w:t>
          </w:r>
          <w:r w:rsidRPr="00607A3B">
            <w:rPr>
              <w:rFonts w:cs="Arial"/>
              <w:bCs/>
              <w:sz w:val="22"/>
              <w:szCs w:val="22"/>
            </w:rPr>
            <w:t>Fitness Mobile</w:t>
          </w:r>
          <w:r>
            <w:rPr>
              <w:rFonts w:cs="Arial"/>
              <w:sz w:val="18"/>
            </w:rPr>
            <w:t xml:space="preserve"> </w:t>
          </w:r>
        </w:p>
        <w:p w:rsidR="00526671" w:rsidRDefault="00526671">
          <w:pPr>
            <w:pStyle w:val="Rodap"/>
            <w:snapToGrid w:val="0"/>
            <w:jc w:val="center"/>
            <w:rPr>
              <w:rFonts w:cs="Arial"/>
              <w:sz w:val="18"/>
            </w:rPr>
          </w:pPr>
        </w:p>
      </w:tc>
      <w:tc>
        <w:tcPr>
          <w:tcW w:w="1134" w:type="dxa"/>
          <w:tcBorders>
            <w:top w:val="single" w:sz="4" w:space="0" w:color="000000"/>
          </w:tcBorders>
        </w:tcPr>
        <w:p w:rsidR="00526671" w:rsidRDefault="00526671">
          <w:pPr>
            <w:pStyle w:val="Rodap"/>
            <w:snapToGrid w:val="0"/>
          </w:pPr>
          <w:r>
            <w:rPr>
              <w:rFonts w:cs="Arial"/>
              <w:sz w:val="18"/>
            </w:rPr>
            <w:fldChar w:fldCharType="begin"/>
          </w:r>
          <w:r>
            <w:rPr>
              <w:rFonts w:cs="Arial"/>
              <w:sz w:val="18"/>
            </w:rPr>
            <w:instrText xml:space="preserve"> PAGE </w:instrText>
          </w:r>
          <w:r>
            <w:rPr>
              <w:rFonts w:cs="Arial"/>
              <w:sz w:val="18"/>
            </w:rPr>
            <w:fldChar w:fldCharType="separate"/>
          </w:r>
          <w:r w:rsidR="00BA1B9C">
            <w:rPr>
              <w:rFonts w:cs="Arial"/>
              <w:noProof/>
              <w:sz w:val="18"/>
            </w:rPr>
            <w:t>1</w:t>
          </w:r>
          <w:r>
            <w:rPr>
              <w:rFonts w:cs="Arial"/>
              <w:sz w:val="18"/>
            </w:rPr>
            <w:fldChar w:fldCharType="end"/>
          </w:r>
          <w:r>
            <w:rPr>
              <w:rFonts w:cs="Arial"/>
              <w:sz w:val="18"/>
            </w:rPr>
            <w:t xml:space="preserve"> de </w:t>
          </w:r>
          <w:r>
            <w:rPr>
              <w:rFonts w:cs="Arial"/>
              <w:sz w:val="18"/>
            </w:rPr>
            <w:fldChar w:fldCharType="begin"/>
          </w:r>
          <w:r>
            <w:rPr>
              <w:rFonts w:cs="Arial"/>
              <w:sz w:val="18"/>
            </w:rPr>
            <w:instrText xml:space="preserve"> NUMPAGE \*Arabic </w:instrText>
          </w:r>
          <w:r>
            <w:rPr>
              <w:rFonts w:cs="Arial"/>
              <w:sz w:val="18"/>
            </w:rPr>
            <w:fldChar w:fldCharType="separate"/>
          </w:r>
          <w:r w:rsidR="00BA1B9C">
            <w:rPr>
              <w:rFonts w:cs="Arial"/>
              <w:noProof/>
              <w:sz w:val="18"/>
            </w:rPr>
            <w:t>1</w:t>
          </w:r>
          <w:r>
            <w:rPr>
              <w:rFonts w:cs="Arial"/>
              <w:sz w:val="18"/>
            </w:rPr>
            <w:fldChar w:fldCharType="end"/>
          </w:r>
        </w:p>
        <w:p w:rsidR="00526671" w:rsidRDefault="00526671"/>
      </w:tc>
    </w:tr>
  </w:tbl>
  <w:p w:rsidR="00526671" w:rsidRDefault="0052667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6671" w:rsidRDefault="00526671">
      <w:r>
        <w:separator/>
      </w:r>
    </w:p>
  </w:footnote>
  <w:footnote w:type="continuationSeparator" w:id="0">
    <w:p w:rsidR="00526671" w:rsidRDefault="0052667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6671" w:rsidRDefault="00BA1B9C">
    <w:pPr>
      <w:pStyle w:val="Cabealho"/>
      <w:pBdr>
        <w:top w:val="single" w:sz="4" w:space="1" w:color="000000"/>
      </w:pBdr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-45720</wp:posOffset>
          </wp:positionH>
          <wp:positionV relativeFrom="paragraph">
            <wp:posOffset>20320</wp:posOffset>
          </wp:positionV>
          <wp:extent cx="6081395" cy="588645"/>
          <wp:effectExtent l="19050" t="0" r="0" b="0"/>
          <wp:wrapNone/>
          <wp:docPr id="2" name="Imagem 2" descr="Cabeçalho v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abeçalho v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139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526671" w:rsidRPr="00C555F8" w:rsidRDefault="00526671" w:rsidP="00C555F8">
    <w:pPr>
      <w:pStyle w:val="Cabealho"/>
      <w:pBdr>
        <w:top w:val="single" w:sz="4" w:space="1" w:color="000000"/>
      </w:pBdr>
      <w:tabs>
        <w:tab w:val="clear" w:pos="4320"/>
        <w:tab w:val="clear" w:pos="8640"/>
        <w:tab w:val="center" w:pos="9498"/>
      </w:tabs>
      <w:jc w:val="right"/>
      <w:rPr>
        <w:b/>
        <w:sz w:val="28"/>
        <w:szCs w:val="28"/>
      </w:rPr>
    </w:pPr>
    <w:r w:rsidRPr="00C555F8">
      <w:rPr>
        <w:b/>
        <w:sz w:val="28"/>
        <w:szCs w:val="28"/>
      </w:rPr>
      <w:t>Documento de Especificação de Requisitos</w:t>
    </w:r>
  </w:p>
  <w:p w:rsidR="00526671" w:rsidRDefault="00526671">
    <w:pPr>
      <w:pStyle w:val="Cabealho"/>
      <w:pBdr>
        <w:top w:val="single" w:sz="4" w:space="1" w:color="000000"/>
      </w:pBdr>
    </w:pPr>
  </w:p>
  <w:p w:rsidR="00526671" w:rsidRDefault="00526671">
    <w:pPr>
      <w:pStyle w:val="Cabealho"/>
      <w:pBdr>
        <w:top w:val="single" w:sz="4" w:space="1" w:color="000000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69041416"/>
    <w:name w:val="Outlin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4160025"/>
    <w:name w:val="WW8Num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sz w:val="18"/>
        <w:szCs w:val="18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sz w:val="18"/>
        <w:szCs w:val="18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sz w:val="18"/>
        <w:szCs w:val="18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sz w:val="18"/>
        <w:szCs w:val="18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sz w:val="18"/>
        <w:szCs w:val="18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sz w:val="18"/>
        <w:szCs w:val="18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b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</w:rPr>
    </w:lvl>
  </w:abstractNum>
  <w:abstractNum w:abstractNumId="9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</w:r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</w:rPr>
    </w:lvl>
  </w:abstractNum>
  <w:abstractNum w:abstractNumId="11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</w:rPr>
    </w:lvl>
  </w:abstractNum>
  <w:abstractNum w:abstractNumId="12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</w:rPr>
    </w:lvl>
  </w:abstractNum>
  <w:abstractNum w:abstractNumId="13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</w:rPr>
    </w:lvl>
  </w:abstractNum>
  <w:abstractNum w:abstractNumId="14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</w:rPr>
    </w:lvl>
  </w:abstractNum>
  <w:abstractNum w:abstractNumId="15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</w:rPr>
    </w:lvl>
  </w:abstractNum>
  <w:abstractNum w:abstractNumId="16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</w:rPr>
    </w:lvl>
  </w:abstractNum>
  <w:abstractNum w:abstractNumId="17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</w:rPr>
    </w:lvl>
  </w:abstractNum>
  <w:abstractNum w:abstractNumId="18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</w:rPr>
    </w:lvl>
  </w:abstractNum>
  <w:abstractNum w:abstractNumId="19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</w:rPr>
    </w:lvl>
  </w:abstractNum>
  <w:abstractNum w:abstractNumId="2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1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2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3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4">
    <w:nsid w:val="00000019"/>
    <w:multiLevelType w:val="multilevel"/>
    <w:tmpl w:val="00000019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5">
    <w:nsid w:val="0000001A"/>
    <w:multiLevelType w:val="multilevel"/>
    <w:tmpl w:val="0000001A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6">
    <w:nsid w:val="0000001B"/>
    <w:multiLevelType w:val="multilevel"/>
    <w:tmpl w:val="0000001B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7">
    <w:nsid w:val="0000001C"/>
    <w:multiLevelType w:val="multilevel"/>
    <w:tmpl w:val="0000001C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8">
    <w:nsid w:val="0000001D"/>
    <w:multiLevelType w:val="multilevel"/>
    <w:tmpl w:val="0000001D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9">
    <w:nsid w:val="0000001E"/>
    <w:multiLevelType w:val="multilevel"/>
    <w:tmpl w:val="0000001E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0">
    <w:nsid w:val="0000001F"/>
    <w:multiLevelType w:val="multilevel"/>
    <w:tmpl w:val="0000001F"/>
    <w:name w:val="WW8Num31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1">
    <w:nsid w:val="00000020"/>
    <w:multiLevelType w:val="multilevel"/>
    <w:tmpl w:val="00000020"/>
    <w:name w:val="WW8Num32"/>
    <w:lvl w:ilvl="0">
      <w:start w:val="1"/>
      <w:numFmt w:val="bullet"/>
      <w:lvlText w:val="●"/>
      <w:lvlJc w:val="left"/>
      <w:pPr>
        <w:tabs>
          <w:tab w:val="num" w:pos="60"/>
        </w:tabs>
        <w:ind w:left="60" w:hanging="360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780"/>
        </w:tabs>
        <w:ind w:left="7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500"/>
        </w:tabs>
        <w:ind w:left="150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2220"/>
        </w:tabs>
        <w:ind w:left="2220" w:hanging="360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940"/>
        </w:tabs>
        <w:ind w:left="294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660"/>
        </w:tabs>
        <w:ind w:left="366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4380"/>
        </w:tabs>
        <w:ind w:left="4380" w:hanging="360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5100"/>
        </w:tabs>
        <w:ind w:left="510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5820"/>
        </w:tabs>
        <w:ind w:left="5820" w:hanging="360"/>
      </w:pPr>
      <w:rPr>
        <w:rFonts w:ascii="StarSymbol" w:hAnsi="StarSymbol" w:cs="StarSymbol"/>
        <w:sz w:val="18"/>
        <w:szCs w:val="18"/>
      </w:rPr>
    </w:lvl>
  </w:abstractNum>
  <w:abstractNum w:abstractNumId="32">
    <w:nsid w:val="00000021"/>
    <w:multiLevelType w:val="multilevel"/>
    <w:tmpl w:val="00000021"/>
    <w:name w:val="WW8Num33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3">
    <w:nsid w:val="00000022"/>
    <w:multiLevelType w:val="multilevel"/>
    <w:tmpl w:val="00000022"/>
    <w:name w:val="WW8Num34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4">
    <w:nsid w:val="00000023"/>
    <w:multiLevelType w:val="multilevel"/>
    <w:tmpl w:val="00000023"/>
    <w:name w:val="WW8Num35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5">
    <w:nsid w:val="00000024"/>
    <w:multiLevelType w:val="multilevel"/>
    <w:tmpl w:val="00000024"/>
    <w:name w:val="WW8Num36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●"/>
      <w:lvlJc w:val="left"/>
      <w:pPr>
        <w:tabs>
          <w:tab w:val="num" w:pos="1080"/>
        </w:tabs>
        <w:ind w:left="1080" w:hanging="360"/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●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●"/>
      <w:lvlJc w:val="left"/>
      <w:pPr>
        <w:tabs>
          <w:tab w:val="num" w:pos="3240"/>
        </w:tabs>
        <w:ind w:left="3240" w:hanging="360"/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6">
    <w:nsid w:val="00000025"/>
    <w:multiLevelType w:val="multilevel"/>
    <w:tmpl w:val="00000025"/>
    <w:name w:val="WW8Num37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7">
    <w:nsid w:val="00000026"/>
    <w:multiLevelType w:val="multilevel"/>
    <w:tmpl w:val="00000026"/>
    <w:name w:val="WW8Num38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8">
    <w:nsid w:val="00000027"/>
    <w:multiLevelType w:val="multilevel"/>
    <w:tmpl w:val="00000027"/>
    <w:name w:val="WW8Num39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9">
    <w:nsid w:val="58EC2CEB"/>
    <w:multiLevelType w:val="hybridMultilevel"/>
    <w:tmpl w:val="487C1EA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7"/>
  </w:num>
  <w:num w:numId="5">
    <w:abstractNumId w:val="27"/>
  </w:num>
  <w:num w:numId="6">
    <w:abstractNumId w:val="39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stylePaneFormatFilter w:val="3F01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avePreviewPicture/>
  <w:hdrShapeDefaults>
    <o:shapedefaults v:ext="edit" spidmax="3074">
      <o:colormenu v:ext="edit" fillcolor="none [4]" strokecolor="none [1]" shadowcolor="none [2]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E12EB0"/>
    <w:rsid w:val="00014F50"/>
    <w:rsid w:val="00053B01"/>
    <w:rsid w:val="000B3057"/>
    <w:rsid w:val="001066EA"/>
    <w:rsid w:val="001442D0"/>
    <w:rsid w:val="001B6722"/>
    <w:rsid w:val="001E17C9"/>
    <w:rsid w:val="002100D3"/>
    <w:rsid w:val="002A72F6"/>
    <w:rsid w:val="00331B78"/>
    <w:rsid w:val="00335BB1"/>
    <w:rsid w:val="00362D70"/>
    <w:rsid w:val="00383C18"/>
    <w:rsid w:val="003F5790"/>
    <w:rsid w:val="00456825"/>
    <w:rsid w:val="00482EF5"/>
    <w:rsid w:val="00497465"/>
    <w:rsid w:val="004A488F"/>
    <w:rsid w:val="004F420C"/>
    <w:rsid w:val="00502790"/>
    <w:rsid w:val="0050413A"/>
    <w:rsid w:val="0051312F"/>
    <w:rsid w:val="0051705B"/>
    <w:rsid w:val="00526671"/>
    <w:rsid w:val="005A2686"/>
    <w:rsid w:val="005D3BB0"/>
    <w:rsid w:val="005E27B8"/>
    <w:rsid w:val="00607A3B"/>
    <w:rsid w:val="0061422C"/>
    <w:rsid w:val="00617A9B"/>
    <w:rsid w:val="00647F4C"/>
    <w:rsid w:val="006B5F62"/>
    <w:rsid w:val="007259B4"/>
    <w:rsid w:val="00756361"/>
    <w:rsid w:val="00766E5A"/>
    <w:rsid w:val="00770A92"/>
    <w:rsid w:val="007D065D"/>
    <w:rsid w:val="007F06FB"/>
    <w:rsid w:val="00837C13"/>
    <w:rsid w:val="008E1CB7"/>
    <w:rsid w:val="00911215"/>
    <w:rsid w:val="00A31F3B"/>
    <w:rsid w:val="00A64021"/>
    <w:rsid w:val="00AE4CBE"/>
    <w:rsid w:val="00B52DF3"/>
    <w:rsid w:val="00B5388C"/>
    <w:rsid w:val="00B76FA8"/>
    <w:rsid w:val="00BA1B9C"/>
    <w:rsid w:val="00BC401E"/>
    <w:rsid w:val="00BD2779"/>
    <w:rsid w:val="00C519D5"/>
    <w:rsid w:val="00C555F8"/>
    <w:rsid w:val="00C64B0D"/>
    <w:rsid w:val="00CC789F"/>
    <w:rsid w:val="00CD2734"/>
    <w:rsid w:val="00E12EB0"/>
    <w:rsid w:val="00E46F3F"/>
    <w:rsid w:val="00EF58A6"/>
    <w:rsid w:val="00F877E3"/>
    <w:rsid w:val="00FA0BC3"/>
    <w:rsid w:val="00FC5E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4]" strokecolor="none [1]" shadowcolor="none [2]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spacing w:line="240" w:lineRule="atLeast"/>
    </w:pPr>
    <w:rPr>
      <w:rFonts w:ascii="Arial" w:hAnsi="Arial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b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2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character" w:customStyle="1" w:styleId="WW8Num2z3">
    <w:name w:val="WW8Num2z3"/>
    <w:rPr>
      <w:rFonts w:ascii="Symbol" w:hAnsi="Symbol" w:cs="StarSymbol"/>
      <w:sz w:val="18"/>
      <w:szCs w:val="18"/>
    </w:rPr>
  </w:style>
  <w:style w:type="character" w:customStyle="1" w:styleId="WW8Num3z0">
    <w:name w:val="WW8Num3z0"/>
    <w:rPr>
      <w:rFonts w:ascii="Symbol" w:hAnsi="Symbol" w:cs="StarSymbol"/>
      <w:sz w:val="18"/>
      <w:szCs w:val="18"/>
    </w:rPr>
  </w:style>
  <w:style w:type="character" w:customStyle="1" w:styleId="WW8Num3z2">
    <w:name w:val="WW8Num3z2"/>
    <w:rPr>
      <w:rFonts w:ascii="StarSymbol" w:hAnsi="StarSymbol"/>
    </w:rPr>
  </w:style>
  <w:style w:type="character" w:customStyle="1" w:styleId="WW8Num3z4">
    <w:name w:val="WW8Num3z4"/>
    <w:rPr>
      <w:rFonts w:ascii="Wingdings 2" w:hAnsi="Wingdings 2"/>
    </w:rPr>
  </w:style>
  <w:style w:type="character" w:customStyle="1" w:styleId="WW8Num4z0">
    <w:name w:val="WW8Num4z0"/>
    <w:rPr>
      <w:rFonts w:ascii="Arial" w:hAnsi="Arial"/>
      <w:b/>
    </w:rPr>
  </w:style>
  <w:style w:type="character" w:customStyle="1" w:styleId="WW8Num4z2">
    <w:name w:val="WW8Num4z2"/>
    <w:rPr>
      <w:rFonts w:ascii="StarSymbol" w:hAnsi="StarSymbol"/>
    </w:rPr>
  </w:style>
  <w:style w:type="character" w:customStyle="1" w:styleId="WW8Num4z4">
    <w:name w:val="WW8Num4z4"/>
    <w:rPr>
      <w:rFonts w:ascii="Wingdings 2" w:hAnsi="Wingdings 2"/>
    </w:rPr>
  </w:style>
  <w:style w:type="character" w:customStyle="1" w:styleId="WW8Num5z0">
    <w:name w:val="WW8Num5z0"/>
    <w:rPr>
      <w:rFonts w:ascii="Symbol" w:hAnsi="Symbol" w:cs="StarSymbol"/>
      <w:sz w:val="18"/>
      <w:szCs w:val="18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Wingdings 2" w:hAnsi="Wingdings 2" w:cs="StarSymbol"/>
      <w:sz w:val="18"/>
      <w:szCs w:val="18"/>
    </w:rPr>
  </w:style>
  <w:style w:type="character" w:customStyle="1" w:styleId="WW8Num6z2">
    <w:name w:val="WW8Num6z2"/>
    <w:rPr>
      <w:rFonts w:ascii="StarSymbol" w:hAnsi="StarSymbol"/>
    </w:rPr>
  </w:style>
  <w:style w:type="character" w:customStyle="1" w:styleId="WW8Num7z0">
    <w:name w:val="WW8Num7z0"/>
    <w:rPr>
      <w:rFonts w:ascii="Symbol" w:hAnsi="Symbol" w:cs="StarSymbol"/>
      <w:sz w:val="18"/>
      <w:szCs w:val="18"/>
    </w:rPr>
  </w:style>
  <w:style w:type="character" w:customStyle="1" w:styleId="WW8Num7z1">
    <w:name w:val="WW8Num7z1"/>
    <w:rPr>
      <w:rFonts w:ascii="Wingdings 2" w:hAnsi="Wingdings 2" w:cs="StarSymbol"/>
      <w:sz w:val="18"/>
      <w:szCs w:val="18"/>
    </w:rPr>
  </w:style>
  <w:style w:type="character" w:customStyle="1" w:styleId="WW8Num7z2">
    <w:name w:val="WW8Num7z2"/>
    <w:rPr>
      <w:rFonts w:ascii="StarSymbol" w:hAnsi="StarSymbol"/>
    </w:rPr>
  </w:style>
  <w:style w:type="character" w:customStyle="1" w:styleId="WW8Num8z0">
    <w:name w:val="WW8Num8z0"/>
    <w:rPr>
      <w:rFonts w:ascii="Arial" w:hAnsi="Arial"/>
      <w:b/>
    </w:rPr>
  </w:style>
  <w:style w:type="character" w:customStyle="1" w:styleId="WW8Num8z1">
    <w:name w:val="WW8Num8z1"/>
    <w:rPr>
      <w:rFonts w:ascii="Symbol" w:hAnsi="Symbol"/>
    </w:rPr>
  </w:style>
  <w:style w:type="character" w:customStyle="1" w:styleId="WW8Num8z2">
    <w:name w:val="WW8Num8z2"/>
    <w:rPr>
      <w:rFonts w:ascii="StarSymbol" w:hAnsi="StarSymbol"/>
    </w:rPr>
  </w:style>
  <w:style w:type="character" w:customStyle="1" w:styleId="WW8Num9z0">
    <w:name w:val="WW8Num9z0"/>
    <w:rPr>
      <w:rFonts w:ascii="Symbol" w:hAnsi="Symbol" w:cs="StarSymbol"/>
      <w:sz w:val="18"/>
      <w:szCs w:val="18"/>
    </w:rPr>
  </w:style>
  <w:style w:type="character" w:customStyle="1" w:styleId="WW8Num9z1">
    <w:name w:val="WW8Num9z1"/>
    <w:rPr>
      <w:rFonts w:ascii="Wingdings 2" w:hAnsi="Wingdings 2" w:cs="StarSymbol"/>
      <w:sz w:val="18"/>
      <w:szCs w:val="18"/>
    </w:rPr>
  </w:style>
  <w:style w:type="character" w:customStyle="1" w:styleId="WW8Num9z2">
    <w:name w:val="WW8Num9z2"/>
    <w:rPr>
      <w:rFonts w:ascii="StarSymbol" w:hAnsi="StarSymbol"/>
    </w:rPr>
  </w:style>
  <w:style w:type="character" w:customStyle="1" w:styleId="WW8Num10z0">
    <w:name w:val="WW8Num10z0"/>
    <w:rPr>
      <w:rFonts w:ascii="Symbol" w:hAnsi="Symbol" w:cs="StarSymbol"/>
      <w:sz w:val="18"/>
      <w:szCs w:val="18"/>
    </w:rPr>
  </w:style>
  <w:style w:type="character" w:customStyle="1" w:styleId="WW8Num10z1">
    <w:name w:val="WW8Num10z1"/>
    <w:rPr>
      <w:rFonts w:ascii="Wingdings 2" w:hAnsi="Wingdings 2" w:cs="StarSymbol"/>
      <w:sz w:val="18"/>
      <w:szCs w:val="18"/>
    </w:rPr>
  </w:style>
  <w:style w:type="character" w:customStyle="1" w:styleId="WW8Num10z2">
    <w:name w:val="WW8Num10z2"/>
    <w:rPr>
      <w:rFonts w:ascii="StarSymbol" w:hAnsi="StarSymbol"/>
    </w:rPr>
  </w:style>
  <w:style w:type="character" w:customStyle="1" w:styleId="WW8Num11z0">
    <w:name w:val="WW8Num11z0"/>
    <w:rPr>
      <w:rFonts w:ascii="Symbol" w:hAnsi="Symbol" w:cs="StarSymbol"/>
      <w:sz w:val="18"/>
      <w:szCs w:val="18"/>
    </w:rPr>
  </w:style>
  <w:style w:type="character" w:customStyle="1" w:styleId="WW8Num11z1">
    <w:name w:val="WW8Num11z1"/>
    <w:rPr>
      <w:rFonts w:ascii="Wingdings 2" w:hAnsi="Wingdings 2" w:cs="StarSymbol"/>
      <w:sz w:val="18"/>
      <w:szCs w:val="18"/>
    </w:rPr>
  </w:style>
  <w:style w:type="character" w:customStyle="1" w:styleId="WW8Num11z2">
    <w:name w:val="WW8Num11z2"/>
    <w:rPr>
      <w:rFonts w:ascii="StarSymbol" w:hAnsi="StarSymbol"/>
    </w:rPr>
  </w:style>
  <w:style w:type="character" w:customStyle="1" w:styleId="WW8Num12z0">
    <w:name w:val="WW8Num12z0"/>
    <w:rPr>
      <w:rFonts w:ascii="Symbol" w:hAnsi="Symbol" w:cs="StarSymbol"/>
      <w:sz w:val="18"/>
      <w:szCs w:val="18"/>
    </w:rPr>
  </w:style>
  <w:style w:type="character" w:customStyle="1" w:styleId="WW8Num12z1">
    <w:name w:val="WW8Num12z1"/>
    <w:rPr>
      <w:rFonts w:ascii="Wingdings 2" w:hAnsi="Wingdings 2" w:cs="StarSymbol"/>
      <w:sz w:val="18"/>
      <w:szCs w:val="18"/>
    </w:rPr>
  </w:style>
  <w:style w:type="character" w:customStyle="1" w:styleId="WW8Num12z2">
    <w:name w:val="WW8Num12z2"/>
    <w:rPr>
      <w:rFonts w:ascii="StarSymbol" w:hAnsi="StarSymbol"/>
    </w:rPr>
  </w:style>
  <w:style w:type="character" w:customStyle="1" w:styleId="WW8Num13z0">
    <w:name w:val="WW8Num13z0"/>
    <w:rPr>
      <w:rFonts w:ascii="Symbol" w:hAnsi="Symbol" w:cs="StarSymbol"/>
      <w:sz w:val="18"/>
      <w:szCs w:val="18"/>
    </w:rPr>
  </w:style>
  <w:style w:type="character" w:customStyle="1" w:styleId="WW8Num13z1">
    <w:name w:val="WW8Num13z1"/>
    <w:rPr>
      <w:rFonts w:ascii="Wingdings 2" w:hAnsi="Wingdings 2" w:cs="StarSymbol"/>
      <w:sz w:val="18"/>
      <w:szCs w:val="18"/>
    </w:rPr>
  </w:style>
  <w:style w:type="character" w:customStyle="1" w:styleId="WW8Num13z2">
    <w:name w:val="WW8Num13z2"/>
    <w:rPr>
      <w:rFonts w:ascii="StarSymbol" w:hAnsi="StarSymbol"/>
    </w:rPr>
  </w:style>
  <w:style w:type="character" w:customStyle="1" w:styleId="WW8Num14z0">
    <w:name w:val="WW8Num14z0"/>
    <w:rPr>
      <w:rFonts w:ascii="Symbol" w:hAnsi="Symbol" w:cs="StarSymbol"/>
      <w:sz w:val="18"/>
      <w:szCs w:val="18"/>
    </w:rPr>
  </w:style>
  <w:style w:type="character" w:customStyle="1" w:styleId="WW8Num14z1">
    <w:name w:val="WW8Num14z1"/>
    <w:rPr>
      <w:rFonts w:ascii="Wingdings 2" w:hAnsi="Wingdings 2" w:cs="StarSymbol"/>
      <w:sz w:val="18"/>
      <w:szCs w:val="18"/>
    </w:rPr>
  </w:style>
  <w:style w:type="character" w:customStyle="1" w:styleId="WW8Num14z2">
    <w:name w:val="WW8Num14z2"/>
    <w:rPr>
      <w:rFonts w:ascii="StarSymbol" w:hAnsi="StarSymbol"/>
    </w:rPr>
  </w:style>
  <w:style w:type="character" w:customStyle="1" w:styleId="WW8Num15z0">
    <w:name w:val="WW8Num15z0"/>
    <w:rPr>
      <w:rFonts w:ascii="Symbol" w:hAnsi="Symbol" w:cs="StarSymbol"/>
      <w:sz w:val="18"/>
      <w:szCs w:val="18"/>
    </w:rPr>
  </w:style>
  <w:style w:type="character" w:customStyle="1" w:styleId="WW8Num15z1">
    <w:name w:val="WW8Num15z1"/>
    <w:rPr>
      <w:rFonts w:ascii="Wingdings 2" w:hAnsi="Wingdings 2" w:cs="StarSymbol"/>
      <w:sz w:val="18"/>
      <w:szCs w:val="18"/>
    </w:rPr>
  </w:style>
  <w:style w:type="character" w:customStyle="1" w:styleId="WW8Num15z2">
    <w:name w:val="WW8Num15z2"/>
    <w:rPr>
      <w:rFonts w:ascii="StarSymbol" w:hAnsi="StarSymbol"/>
    </w:rPr>
  </w:style>
  <w:style w:type="character" w:customStyle="1" w:styleId="WW8Num16z0">
    <w:name w:val="WW8Num16z0"/>
    <w:rPr>
      <w:rFonts w:ascii="Symbol" w:hAnsi="Symbol" w:cs="StarSymbol"/>
      <w:sz w:val="18"/>
      <w:szCs w:val="18"/>
    </w:rPr>
  </w:style>
  <w:style w:type="character" w:customStyle="1" w:styleId="WW8Num16z1">
    <w:name w:val="WW8Num16z1"/>
    <w:rPr>
      <w:rFonts w:ascii="Wingdings 2" w:hAnsi="Wingdings 2" w:cs="StarSymbol"/>
      <w:sz w:val="18"/>
      <w:szCs w:val="18"/>
    </w:rPr>
  </w:style>
  <w:style w:type="character" w:customStyle="1" w:styleId="WW8Num16z2">
    <w:name w:val="WW8Num16z2"/>
    <w:rPr>
      <w:rFonts w:ascii="StarSymbol" w:hAnsi="StarSymbol"/>
    </w:rPr>
  </w:style>
  <w:style w:type="character" w:customStyle="1" w:styleId="WW8Num17z0">
    <w:name w:val="WW8Num17z0"/>
    <w:rPr>
      <w:rFonts w:ascii="Symbol" w:hAnsi="Symbol" w:cs="StarSymbol"/>
      <w:sz w:val="18"/>
      <w:szCs w:val="18"/>
    </w:rPr>
  </w:style>
  <w:style w:type="character" w:customStyle="1" w:styleId="WW8Num17z1">
    <w:name w:val="WW8Num17z1"/>
    <w:rPr>
      <w:rFonts w:ascii="Wingdings 2" w:hAnsi="Wingdings 2" w:cs="StarSymbol"/>
      <w:sz w:val="18"/>
      <w:szCs w:val="18"/>
    </w:rPr>
  </w:style>
  <w:style w:type="character" w:customStyle="1" w:styleId="WW8Num17z2">
    <w:name w:val="WW8Num17z2"/>
    <w:rPr>
      <w:rFonts w:ascii="StarSymbol" w:hAnsi="StarSymbol"/>
    </w:rPr>
  </w:style>
  <w:style w:type="character" w:customStyle="1" w:styleId="WW8Num18z0">
    <w:name w:val="WW8Num18z0"/>
    <w:rPr>
      <w:rFonts w:ascii="Symbol" w:hAnsi="Symbol" w:cs="StarSymbol"/>
      <w:sz w:val="18"/>
      <w:szCs w:val="18"/>
    </w:rPr>
  </w:style>
  <w:style w:type="character" w:customStyle="1" w:styleId="WW8Num18z1">
    <w:name w:val="WW8Num18z1"/>
    <w:rPr>
      <w:rFonts w:ascii="Wingdings 2" w:hAnsi="Wingdings 2" w:cs="StarSymbol"/>
      <w:sz w:val="18"/>
      <w:szCs w:val="18"/>
    </w:rPr>
  </w:style>
  <w:style w:type="character" w:customStyle="1" w:styleId="WW8Num18z2">
    <w:name w:val="WW8Num18z2"/>
    <w:rPr>
      <w:rFonts w:ascii="StarSymbol" w:hAnsi="StarSymbol"/>
    </w:rPr>
  </w:style>
  <w:style w:type="character" w:customStyle="1" w:styleId="WW8Num19z0">
    <w:name w:val="WW8Num19z0"/>
    <w:rPr>
      <w:rFonts w:ascii="Symbol" w:hAnsi="Symbol" w:cs="StarSymbol"/>
      <w:sz w:val="18"/>
      <w:szCs w:val="18"/>
    </w:rPr>
  </w:style>
  <w:style w:type="character" w:customStyle="1" w:styleId="WW8Num19z1">
    <w:name w:val="WW8Num19z1"/>
    <w:rPr>
      <w:rFonts w:ascii="Wingdings 2" w:hAnsi="Wingdings 2" w:cs="StarSymbol"/>
      <w:sz w:val="18"/>
      <w:szCs w:val="18"/>
    </w:rPr>
  </w:style>
  <w:style w:type="character" w:customStyle="1" w:styleId="WW8Num19z2">
    <w:name w:val="WW8Num19z2"/>
    <w:rPr>
      <w:rFonts w:ascii="StarSymbol" w:hAnsi="StarSymbol"/>
    </w:rPr>
  </w:style>
  <w:style w:type="character" w:customStyle="1" w:styleId="WW8Num20z0">
    <w:name w:val="WW8Num20z0"/>
    <w:rPr>
      <w:rFonts w:ascii="Symbol" w:hAnsi="Symbol" w:cs="StarSymbol"/>
      <w:sz w:val="18"/>
      <w:szCs w:val="18"/>
    </w:rPr>
  </w:style>
  <w:style w:type="character" w:customStyle="1" w:styleId="WW8Num20z1">
    <w:name w:val="WW8Num20z1"/>
    <w:rPr>
      <w:rFonts w:ascii="Wingdings 2" w:hAnsi="Wingdings 2" w:cs="StarSymbol"/>
      <w:sz w:val="18"/>
      <w:szCs w:val="18"/>
    </w:rPr>
  </w:style>
  <w:style w:type="character" w:customStyle="1" w:styleId="WW8Num20z2">
    <w:name w:val="WW8Num20z2"/>
    <w:rPr>
      <w:rFonts w:ascii="StarSymbol" w:hAnsi="StarSymbol"/>
    </w:rPr>
  </w:style>
  <w:style w:type="character" w:customStyle="1" w:styleId="WW8Num21z0">
    <w:name w:val="WW8Num21z0"/>
    <w:rPr>
      <w:rFonts w:ascii="StarSymbol" w:hAnsi="StarSymbol" w:cs="StarSymbol"/>
      <w:sz w:val="18"/>
      <w:szCs w:val="18"/>
    </w:rPr>
  </w:style>
  <w:style w:type="character" w:customStyle="1" w:styleId="WW8Num21z1">
    <w:name w:val="WW8Num21z1"/>
    <w:rPr>
      <w:rFonts w:ascii="Wingdings 2" w:hAnsi="Wingdings 2" w:cs="StarSymbol"/>
      <w:sz w:val="18"/>
      <w:szCs w:val="18"/>
    </w:rPr>
  </w:style>
  <w:style w:type="character" w:customStyle="1" w:styleId="WW8Num21z2">
    <w:name w:val="WW8Num21z2"/>
    <w:rPr>
      <w:rFonts w:ascii="StarSymbol" w:hAnsi="StarSymbol" w:cs="StarSymbol"/>
      <w:sz w:val="18"/>
      <w:szCs w:val="18"/>
    </w:rPr>
  </w:style>
  <w:style w:type="character" w:customStyle="1" w:styleId="WW8Num22z0">
    <w:name w:val="WW8Num22z0"/>
    <w:rPr>
      <w:rFonts w:ascii="StarSymbol" w:hAnsi="StarSymbol" w:cs="StarSymbol"/>
      <w:sz w:val="18"/>
      <w:szCs w:val="18"/>
    </w:rPr>
  </w:style>
  <w:style w:type="character" w:customStyle="1" w:styleId="WW8Num22z1">
    <w:name w:val="WW8Num22z1"/>
    <w:rPr>
      <w:rFonts w:ascii="Wingdings 2" w:hAnsi="Wingdings 2" w:cs="StarSymbol"/>
      <w:sz w:val="18"/>
      <w:szCs w:val="18"/>
    </w:rPr>
  </w:style>
  <w:style w:type="character" w:customStyle="1" w:styleId="WW8Num22z2">
    <w:name w:val="WW8Num22z2"/>
    <w:rPr>
      <w:rFonts w:ascii="StarSymbol" w:hAnsi="StarSymbol" w:cs="StarSymbol"/>
      <w:sz w:val="18"/>
      <w:szCs w:val="18"/>
    </w:rPr>
  </w:style>
  <w:style w:type="character" w:customStyle="1" w:styleId="WW8Num23z0">
    <w:name w:val="WW8Num23z0"/>
    <w:rPr>
      <w:rFonts w:ascii="StarSymbol" w:hAnsi="StarSymbol" w:cs="StarSymbol"/>
      <w:sz w:val="18"/>
      <w:szCs w:val="18"/>
    </w:rPr>
  </w:style>
  <w:style w:type="character" w:customStyle="1" w:styleId="WW8Num23z1">
    <w:name w:val="WW8Num23z1"/>
    <w:rPr>
      <w:rFonts w:ascii="Wingdings 2" w:hAnsi="Wingdings 2" w:cs="StarSymbol"/>
      <w:sz w:val="18"/>
      <w:szCs w:val="18"/>
    </w:rPr>
  </w:style>
  <w:style w:type="character" w:customStyle="1" w:styleId="WW8Num23z2">
    <w:name w:val="WW8Num23z2"/>
    <w:rPr>
      <w:rFonts w:ascii="StarSymbol" w:hAnsi="StarSymbol" w:cs="StarSymbol"/>
      <w:sz w:val="18"/>
      <w:szCs w:val="18"/>
    </w:rPr>
  </w:style>
  <w:style w:type="character" w:customStyle="1" w:styleId="WW8Num24z0">
    <w:name w:val="WW8Num24z0"/>
    <w:rPr>
      <w:rFonts w:ascii="StarSymbol" w:hAnsi="StarSymbol" w:cs="StarSymbol"/>
      <w:sz w:val="18"/>
      <w:szCs w:val="18"/>
    </w:rPr>
  </w:style>
  <w:style w:type="character" w:customStyle="1" w:styleId="WW8Num24z1">
    <w:name w:val="WW8Num24z1"/>
    <w:rPr>
      <w:rFonts w:ascii="Wingdings 2" w:hAnsi="Wingdings 2" w:cs="StarSymbol"/>
      <w:sz w:val="18"/>
      <w:szCs w:val="18"/>
    </w:rPr>
  </w:style>
  <w:style w:type="character" w:customStyle="1" w:styleId="WW8Num24z2">
    <w:name w:val="WW8Num24z2"/>
    <w:rPr>
      <w:rFonts w:ascii="StarSymbol" w:hAnsi="StarSymbol" w:cs="StarSymbol"/>
      <w:sz w:val="18"/>
      <w:szCs w:val="18"/>
    </w:rPr>
  </w:style>
  <w:style w:type="character" w:customStyle="1" w:styleId="WW8Num25z0">
    <w:name w:val="WW8Num25z0"/>
    <w:rPr>
      <w:rFonts w:ascii="StarSymbol" w:hAnsi="StarSymbol" w:cs="StarSymbol"/>
      <w:sz w:val="18"/>
      <w:szCs w:val="18"/>
    </w:rPr>
  </w:style>
  <w:style w:type="character" w:customStyle="1" w:styleId="WW8Num25z1">
    <w:name w:val="WW8Num25z1"/>
    <w:rPr>
      <w:rFonts w:ascii="Wingdings 2" w:hAnsi="Wingdings 2" w:cs="StarSymbol"/>
      <w:sz w:val="18"/>
      <w:szCs w:val="18"/>
    </w:rPr>
  </w:style>
  <w:style w:type="character" w:customStyle="1" w:styleId="WW8Num25z2">
    <w:name w:val="WW8Num25z2"/>
    <w:rPr>
      <w:rFonts w:ascii="StarSymbol" w:hAnsi="StarSymbol" w:cs="StarSymbol"/>
      <w:sz w:val="18"/>
      <w:szCs w:val="18"/>
    </w:rPr>
  </w:style>
  <w:style w:type="character" w:customStyle="1" w:styleId="WW8Num26z0">
    <w:name w:val="WW8Num26z0"/>
    <w:rPr>
      <w:rFonts w:ascii="StarSymbol" w:hAnsi="StarSymbol" w:cs="StarSymbol"/>
      <w:sz w:val="18"/>
      <w:szCs w:val="18"/>
    </w:rPr>
  </w:style>
  <w:style w:type="character" w:customStyle="1" w:styleId="WW8Num26z1">
    <w:name w:val="WW8Num26z1"/>
    <w:rPr>
      <w:rFonts w:ascii="Wingdings 2" w:hAnsi="Wingdings 2" w:cs="StarSymbol"/>
      <w:sz w:val="18"/>
      <w:szCs w:val="18"/>
    </w:rPr>
  </w:style>
  <w:style w:type="character" w:customStyle="1" w:styleId="WW8Num26z2">
    <w:name w:val="WW8Num26z2"/>
    <w:rPr>
      <w:rFonts w:ascii="StarSymbol" w:hAnsi="StarSymbol" w:cs="StarSymbol"/>
      <w:sz w:val="18"/>
      <w:szCs w:val="18"/>
    </w:rPr>
  </w:style>
  <w:style w:type="character" w:customStyle="1" w:styleId="WW8Num27z0">
    <w:name w:val="WW8Num27z0"/>
    <w:rPr>
      <w:rFonts w:ascii="StarSymbol" w:hAnsi="StarSymbol" w:cs="StarSymbol"/>
      <w:sz w:val="18"/>
      <w:szCs w:val="18"/>
    </w:rPr>
  </w:style>
  <w:style w:type="character" w:customStyle="1" w:styleId="WW8Num27z1">
    <w:name w:val="WW8Num27z1"/>
    <w:rPr>
      <w:rFonts w:ascii="Wingdings 2" w:hAnsi="Wingdings 2" w:cs="StarSymbol"/>
      <w:sz w:val="18"/>
      <w:szCs w:val="18"/>
    </w:rPr>
  </w:style>
  <w:style w:type="character" w:customStyle="1" w:styleId="WW8Num27z2">
    <w:name w:val="WW8Num27z2"/>
    <w:rPr>
      <w:rFonts w:ascii="StarSymbol" w:hAnsi="StarSymbol" w:cs="StarSymbol"/>
      <w:sz w:val="18"/>
      <w:szCs w:val="18"/>
    </w:rPr>
  </w:style>
  <w:style w:type="character" w:customStyle="1" w:styleId="WW8Num28z0">
    <w:name w:val="WW8Num28z0"/>
    <w:rPr>
      <w:rFonts w:ascii="StarSymbol" w:hAnsi="StarSymbol" w:cs="StarSymbol"/>
      <w:sz w:val="18"/>
      <w:szCs w:val="18"/>
    </w:rPr>
  </w:style>
  <w:style w:type="character" w:customStyle="1" w:styleId="WW8Num28z1">
    <w:name w:val="WW8Num28z1"/>
    <w:rPr>
      <w:rFonts w:ascii="Wingdings 2" w:hAnsi="Wingdings 2" w:cs="StarSymbol"/>
      <w:sz w:val="18"/>
      <w:szCs w:val="18"/>
    </w:rPr>
  </w:style>
  <w:style w:type="character" w:customStyle="1" w:styleId="WW8Num28z2">
    <w:name w:val="WW8Num28z2"/>
    <w:rPr>
      <w:rFonts w:ascii="StarSymbol" w:hAnsi="StarSymbol" w:cs="StarSymbol"/>
      <w:sz w:val="18"/>
      <w:szCs w:val="18"/>
    </w:rPr>
  </w:style>
  <w:style w:type="character" w:customStyle="1" w:styleId="WW8Num29z0">
    <w:name w:val="WW8Num29z0"/>
    <w:rPr>
      <w:rFonts w:ascii="StarSymbol" w:hAnsi="StarSymbol" w:cs="StarSymbol"/>
      <w:sz w:val="18"/>
      <w:szCs w:val="18"/>
    </w:rPr>
  </w:style>
  <w:style w:type="character" w:customStyle="1" w:styleId="WW8Num30z0">
    <w:name w:val="WW8Num30z0"/>
    <w:rPr>
      <w:rFonts w:ascii="StarSymbol" w:hAnsi="StarSymbol" w:cs="StarSymbol"/>
      <w:sz w:val="18"/>
      <w:szCs w:val="18"/>
    </w:rPr>
  </w:style>
  <w:style w:type="character" w:customStyle="1" w:styleId="WW8Num31z0">
    <w:name w:val="WW8Num31z0"/>
    <w:rPr>
      <w:rFonts w:ascii="StarSymbol" w:hAnsi="StarSymbol" w:cs="StarSymbol"/>
      <w:sz w:val="18"/>
      <w:szCs w:val="18"/>
    </w:rPr>
  </w:style>
  <w:style w:type="character" w:customStyle="1" w:styleId="WW8Num31z1">
    <w:name w:val="WW8Num31z1"/>
    <w:rPr>
      <w:rFonts w:ascii="Wingdings 2" w:hAnsi="Wingdings 2" w:cs="StarSymbol"/>
      <w:sz w:val="18"/>
      <w:szCs w:val="18"/>
    </w:rPr>
  </w:style>
  <w:style w:type="character" w:customStyle="1" w:styleId="WW8Num32z0">
    <w:name w:val="WW8Num32z0"/>
    <w:rPr>
      <w:rFonts w:ascii="StarSymbol" w:hAnsi="StarSymbol" w:cs="StarSymbol"/>
      <w:sz w:val="18"/>
      <w:szCs w:val="18"/>
    </w:rPr>
  </w:style>
  <w:style w:type="character" w:customStyle="1" w:styleId="WW8Num32z1">
    <w:name w:val="WW8Num32z1"/>
    <w:rPr>
      <w:rFonts w:ascii="Wingdings 2" w:hAnsi="Wingdings 2" w:cs="StarSymbol"/>
      <w:sz w:val="18"/>
      <w:szCs w:val="18"/>
    </w:rPr>
  </w:style>
  <w:style w:type="character" w:customStyle="1" w:styleId="WW8Num33z0">
    <w:name w:val="WW8Num33z0"/>
    <w:rPr>
      <w:rFonts w:ascii="StarSymbol" w:hAnsi="StarSymbol" w:cs="StarSymbol"/>
      <w:sz w:val="18"/>
      <w:szCs w:val="18"/>
    </w:rPr>
  </w:style>
  <w:style w:type="character" w:customStyle="1" w:styleId="WW8Num33z1">
    <w:name w:val="WW8Num33z1"/>
    <w:rPr>
      <w:rFonts w:ascii="Wingdings 2" w:hAnsi="Wingdings 2" w:cs="StarSymbol"/>
      <w:sz w:val="18"/>
      <w:szCs w:val="18"/>
    </w:rPr>
  </w:style>
  <w:style w:type="character" w:customStyle="1" w:styleId="WW8Num34z0">
    <w:name w:val="WW8Num34z0"/>
    <w:rPr>
      <w:rFonts w:ascii="StarSymbol" w:hAnsi="StarSymbol" w:cs="StarSymbol"/>
      <w:sz w:val="18"/>
      <w:szCs w:val="18"/>
    </w:rPr>
  </w:style>
  <w:style w:type="character" w:customStyle="1" w:styleId="WW8Num34z1">
    <w:name w:val="WW8Num34z1"/>
    <w:rPr>
      <w:rFonts w:ascii="Wingdings 2" w:hAnsi="Wingdings 2" w:cs="StarSymbol"/>
      <w:sz w:val="18"/>
      <w:szCs w:val="18"/>
    </w:rPr>
  </w:style>
  <w:style w:type="character" w:customStyle="1" w:styleId="WW8Num35z0">
    <w:name w:val="WW8Num35z0"/>
    <w:rPr>
      <w:rFonts w:ascii="StarSymbol" w:hAnsi="StarSymbol" w:cs="StarSymbol"/>
      <w:sz w:val="18"/>
      <w:szCs w:val="18"/>
    </w:rPr>
  </w:style>
  <w:style w:type="character" w:customStyle="1" w:styleId="WW8Num35z1">
    <w:name w:val="WW8Num35z1"/>
    <w:rPr>
      <w:rFonts w:ascii="Wingdings 2" w:hAnsi="Wingdings 2" w:cs="StarSymbol"/>
      <w:sz w:val="18"/>
      <w:szCs w:val="18"/>
    </w:rPr>
  </w:style>
  <w:style w:type="character" w:customStyle="1" w:styleId="WW8Num36z0">
    <w:name w:val="WW8Num36z0"/>
    <w:rPr>
      <w:rFonts w:ascii="StarSymbol" w:hAnsi="StarSymbol" w:cs="StarSymbol"/>
      <w:sz w:val="18"/>
      <w:szCs w:val="18"/>
    </w:rPr>
  </w:style>
  <w:style w:type="character" w:customStyle="1" w:styleId="WW8Num37z0">
    <w:name w:val="WW8Num37z0"/>
    <w:rPr>
      <w:rFonts w:ascii="StarSymbol" w:hAnsi="StarSymbol" w:cs="StarSymbol"/>
      <w:sz w:val="18"/>
      <w:szCs w:val="18"/>
    </w:rPr>
  </w:style>
  <w:style w:type="character" w:customStyle="1" w:styleId="WW8Num37z1">
    <w:name w:val="WW8Num37z1"/>
    <w:rPr>
      <w:rFonts w:ascii="Wingdings 2" w:hAnsi="Wingdings 2" w:cs="StarSymbol"/>
      <w:sz w:val="18"/>
      <w:szCs w:val="18"/>
    </w:rPr>
  </w:style>
  <w:style w:type="character" w:customStyle="1" w:styleId="WW8Num38z0">
    <w:name w:val="WW8Num38z0"/>
    <w:rPr>
      <w:rFonts w:ascii="StarSymbol" w:hAnsi="StarSymbol" w:cs="StarSymbol"/>
      <w:sz w:val="18"/>
      <w:szCs w:val="18"/>
    </w:rPr>
  </w:style>
  <w:style w:type="character" w:customStyle="1" w:styleId="WW8Num38z1">
    <w:name w:val="WW8Num38z1"/>
    <w:rPr>
      <w:rFonts w:ascii="Wingdings 2" w:hAnsi="Wingdings 2" w:cs="StarSymbol"/>
      <w:sz w:val="18"/>
      <w:szCs w:val="18"/>
    </w:rPr>
  </w:style>
  <w:style w:type="character" w:customStyle="1" w:styleId="WW8Num39z0">
    <w:name w:val="WW8Num39z0"/>
    <w:rPr>
      <w:rFonts w:ascii="StarSymbol" w:hAnsi="StarSymbol" w:cs="StarSymbol"/>
      <w:sz w:val="18"/>
      <w:szCs w:val="18"/>
    </w:rPr>
  </w:style>
  <w:style w:type="character" w:customStyle="1" w:styleId="WW8Num39z1">
    <w:name w:val="WW8Num39z1"/>
    <w:rPr>
      <w:rFonts w:ascii="Wingdings 2" w:hAnsi="Wingdings 2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40z0">
    <w:name w:val="WW8Num40z0"/>
    <w:rPr>
      <w:rFonts w:ascii="StarSymbol" w:hAnsi="StarSymbol" w:cs="StarSymbol"/>
      <w:sz w:val="18"/>
      <w:szCs w:val="18"/>
    </w:rPr>
  </w:style>
  <w:style w:type="character" w:customStyle="1" w:styleId="WW8Num40z1">
    <w:name w:val="WW8Num40z1"/>
    <w:rPr>
      <w:rFonts w:ascii="Wingdings 2" w:hAnsi="Wingdings 2" w:cs="StarSymbol"/>
      <w:sz w:val="18"/>
      <w:szCs w:val="18"/>
    </w:rPr>
  </w:style>
  <w:style w:type="character" w:customStyle="1" w:styleId="WW8Num40z2">
    <w:name w:val="WW8Num40z2"/>
    <w:rPr>
      <w:rFonts w:ascii="StarSymbol" w:hAnsi="StarSymbol" w:cs="StarSymbol"/>
      <w:sz w:val="18"/>
      <w:szCs w:val="18"/>
    </w:rPr>
  </w:style>
  <w:style w:type="character" w:customStyle="1" w:styleId="WW8Num41z0">
    <w:name w:val="WW8Num41z0"/>
    <w:rPr>
      <w:rFonts w:ascii="StarSymbol" w:hAnsi="StarSymbol" w:cs="StarSymbol"/>
      <w:sz w:val="18"/>
      <w:szCs w:val="18"/>
    </w:rPr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36z1">
    <w:name w:val="WW8Num36z1"/>
    <w:rPr>
      <w:rFonts w:ascii="Wingdings 2" w:hAnsi="Wingdings 2" w:cs="StarSymbol"/>
      <w:sz w:val="18"/>
      <w:szCs w:val="18"/>
    </w:rPr>
  </w:style>
  <w:style w:type="character" w:customStyle="1" w:styleId="WW8Num41z1">
    <w:name w:val="WW8Num41z1"/>
    <w:rPr>
      <w:rFonts w:ascii="Wingdings 2" w:hAnsi="Wingdings 2" w:cs="StarSymbol"/>
      <w:sz w:val="18"/>
      <w:szCs w:val="18"/>
    </w:rPr>
  </w:style>
  <w:style w:type="character" w:customStyle="1" w:styleId="WW8Num41z2">
    <w:name w:val="WW8Num41z2"/>
    <w:rPr>
      <w:rFonts w:ascii="StarSymbol" w:hAnsi="StarSymbol" w:cs="StarSymbol"/>
      <w:sz w:val="18"/>
      <w:szCs w:val="18"/>
    </w:rPr>
  </w:style>
  <w:style w:type="character" w:customStyle="1" w:styleId="WW8Num42z0">
    <w:name w:val="WW8Num42z0"/>
    <w:rPr>
      <w:rFonts w:ascii="StarSymbol" w:hAnsi="StarSymbol" w:cs="StarSymbol"/>
      <w:sz w:val="18"/>
      <w:szCs w:val="18"/>
    </w:rPr>
  </w:style>
  <w:style w:type="character" w:customStyle="1" w:styleId="WW-Absatz-Standardschriftart111111">
    <w:name w:val="WW-Absatz-Standardschriftart111111"/>
  </w:style>
  <w:style w:type="character" w:customStyle="1" w:styleId="WW8Num29z1">
    <w:name w:val="WW8Num29z1"/>
    <w:rPr>
      <w:rFonts w:ascii="Wingdings 2" w:hAnsi="Wingdings 2" w:cs="StarSymbol"/>
      <w:sz w:val="18"/>
      <w:szCs w:val="18"/>
    </w:rPr>
  </w:style>
  <w:style w:type="character" w:customStyle="1" w:styleId="WW8Num29z2">
    <w:name w:val="WW8Num29z2"/>
    <w:rPr>
      <w:rFonts w:ascii="StarSymbol" w:hAnsi="StarSymbol" w:cs="StarSymbol"/>
      <w:sz w:val="18"/>
      <w:szCs w:val="18"/>
    </w:rPr>
  </w:style>
  <w:style w:type="character" w:customStyle="1" w:styleId="Fontepargpadro2">
    <w:name w:val="Fonte parág. padrão2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8Num30z1">
    <w:name w:val="WW8Num30z1"/>
    <w:rPr>
      <w:rFonts w:ascii="Wingdings 2" w:hAnsi="Wingdings 2" w:cs="StarSymbol"/>
      <w:sz w:val="18"/>
      <w:szCs w:val="18"/>
    </w:rPr>
  </w:style>
  <w:style w:type="character" w:customStyle="1" w:styleId="WW8Num42z1">
    <w:name w:val="WW8Num42z1"/>
    <w:rPr>
      <w:rFonts w:ascii="Wingdings 2" w:hAnsi="Wingdings 2" w:cs="StarSymbol"/>
      <w:sz w:val="18"/>
      <w:szCs w:val="18"/>
    </w:rPr>
  </w:style>
  <w:style w:type="character" w:customStyle="1" w:styleId="WW8Num43z0">
    <w:name w:val="WW8Num43z0"/>
    <w:rPr>
      <w:rFonts w:ascii="StarSymbol" w:hAnsi="StarSymbol" w:cs="StarSymbol"/>
      <w:sz w:val="18"/>
      <w:szCs w:val="18"/>
    </w:rPr>
  </w:style>
  <w:style w:type="character" w:customStyle="1" w:styleId="WW8Num43z1">
    <w:name w:val="WW8Num43z1"/>
    <w:rPr>
      <w:rFonts w:ascii="Wingdings 2" w:hAnsi="Wingdings 2" w:cs="StarSymbol"/>
      <w:sz w:val="18"/>
      <w:szCs w:val="18"/>
    </w:rPr>
  </w:style>
  <w:style w:type="character" w:customStyle="1" w:styleId="WW8Num44z0">
    <w:name w:val="WW8Num44z0"/>
    <w:rPr>
      <w:rFonts w:ascii="StarSymbol" w:hAnsi="StarSymbol" w:cs="StarSymbol"/>
      <w:sz w:val="18"/>
      <w:szCs w:val="18"/>
    </w:rPr>
  </w:style>
  <w:style w:type="character" w:customStyle="1" w:styleId="WW8Num44z1">
    <w:name w:val="WW8Num44z1"/>
    <w:rPr>
      <w:rFonts w:ascii="Wingdings 2" w:hAnsi="Wingdings 2" w:cs="StarSymbol"/>
      <w:sz w:val="18"/>
      <w:szCs w:val="18"/>
    </w:rPr>
  </w:style>
  <w:style w:type="character" w:customStyle="1" w:styleId="WW8Num45z0">
    <w:name w:val="WW8Num45z0"/>
    <w:rPr>
      <w:rFonts w:ascii="StarSymbol" w:hAnsi="StarSymbol" w:cs="StarSymbol"/>
      <w:sz w:val="18"/>
      <w:szCs w:val="18"/>
    </w:rPr>
  </w:style>
  <w:style w:type="character" w:customStyle="1" w:styleId="WW8Num45z1">
    <w:name w:val="WW8Num45z1"/>
    <w:rPr>
      <w:rFonts w:ascii="Wingdings 2" w:hAnsi="Wingdings 2" w:cs="StarSymbol"/>
      <w:sz w:val="18"/>
      <w:szCs w:val="18"/>
    </w:rPr>
  </w:style>
  <w:style w:type="character" w:customStyle="1" w:styleId="WW8Num46z0">
    <w:name w:val="WW8Num46z0"/>
    <w:rPr>
      <w:rFonts w:ascii="StarSymbol" w:hAnsi="StarSymbol" w:cs="StarSymbol"/>
      <w:sz w:val="18"/>
      <w:szCs w:val="18"/>
    </w:rPr>
  </w:style>
  <w:style w:type="character" w:customStyle="1" w:styleId="WW8Num46z1">
    <w:name w:val="WW8Num46z1"/>
    <w:rPr>
      <w:rFonts w:ascii="Wingdings 2" w:hAnsi="Wingdings 2" w:cs="StarSymbol"/>
      <w:sz w:val="18"/>
      <w:szCs w:val="18"/>
    </w:rPr>
  </w:style>
  <w:style w:type="character" w:customStyle="1" w:styleId="WW8Num47z0">
    <w:name w:val="WW8Num47z0"/>
    <w:rPr>
      <w:rFonts w:ascii="StarSymbol" w:hAnsi="StarSymbol" w:cs="StarSymbol"/>
      <w:sz w:val="18"/>
      <w:szCs w:val="18"/>
    </w:rPr>
  </w:style>
  <w:style w:type="character" w:customStyle="1" w:styleId="WW8Num47z1">
    <w:name w:val="WW8Num47z1"/>
    <w:rPr>
      <w:rFonts w:ascii="Wingdings 2" w:hAnsi="Wingdings 2" w:cs="StarSymbol"/>
      <w:sz w:val="18"/>
      <w:szCs w:val="18"/>
    </w:rPr>
  </w:style>
  <w:style w:type="character" w:customStyle="1" w:styleId="WW8Num48z0">
    <w:name w:val="WW8Num48z0"/>
    <w:rPr>
      <w:rFonts w:ascii="StarSymbol" w:hAnsi="StarSymbol" w:cs="StarSymbol"/>
      <w:sz w:val="18"/>
      <w:szCs w:val="18"/>
    </w:rPr>
  </w:style>
  <w:style w:type="character" w:customStyle="1" w:styleId="WW8Num48z1">
    <w:name w:val="WW8Num48z1"/>
    <w:rPr>
      <w:rFonts w:ascii="Wingdings 2" w:hAnsi="Wingdings 2" w:cs="StarSymbol"/>
      <w:sz w:val="18"/>
      <w:szCs w:val="18"/>
    </w:rPr>
  </w:style>
  <w:style w:type="character" w:customStyle="1" w:styleId="WW8Num49z0">
    <w:name w:val="WW8Num49z0"/>
    <w:rPr>
      <w:rFonts w:ascii="StarSymbol" w:hAnsi="StarSymbol" w:cs="StarSymbol"/>
      <w:sz w:val="18"/>
      <w:szCs w:val="18"/>
    </w:rPr>
  </w:style>
  <w:style w:type="character" w:customStyle="1" w:styleId="WW8Num49z1">
    <w:name w:val="WW8Num49z1"/>
    <w:rPr>
      <w:rFonts w:ascii="Wingdings 2" w:hAnsi="Wingdings 2" w:cs="StarSymbol"/>
      <w:sz w:val="18"/>
      <w:szCs w:val="18"/>
    </w:rPr>
  </w:style>
  <w:style w:type="character" w:customStyle="1" w:styleId="WW8Num50z0">
    <w:name w:val="WW8Num50z0"/>
    <w:rPr>
      <w:rFonts w:ascii="StarSymbol" w:hAnsi="StarSymbol" w:cs="StarSymbol"/>
      <w:sz w:val="18"/>
      <w:szCs w:val="18"/>
    </w:rPr>
  </w:style>
  <w:style w:type="character" w:customStyle="1" w:styleId="WW8Num50z1">
    <w:name w:val="WW8Num50z1"/>
    <w:rPr>
      <w:rFonts w:ascii="Wingdings 2" w:hAnsi="Wingdings 2" w:cs="StarSymbol"/>
      <w:sz w:val="18"/>
      <w:szCs w:val="18"/>
    </w:rPr>
  </w:style>
  <w:style w:type="character" w:customStyle="1" w:styleId="WW8Num51z0">
    <w:name w:val="WW8Num51z0"/>
    <w:rPr>
      <w:rFonts w:ascii="StarSymbol" w:hAnsi="StarSymbol" w:cs="StarSymbol"/>
      <w:sz w:val="18"/>
      <w:szCs w:val="18"/>
    </w:rPr>
  </w:style>
  <w:style w:type="character" w:customStyle="1" w:styleId="WW8Num51z1">
    <w:name w:val="WW8Num51z1"/>
    <w:rPr>
      <w:rFonts w:ascii="Wingdings 2" w:hAnsi="Wingdings 2" w:cs="StarSymbol"/>
      <w:sz w:val="18"/>
      <w:szCs w:val="18"/>
    </w:rPr>
  </w:style>
  <w:style w:type="character" w:customStyle="1" w:styleId="WW8Num52z0">
    <w:name w:val="WW8Num52z0"/>
    <w:rPr>
      <w:rFonts w:ascii="StarSymbol" w:hAnsi="StarSymbol" w:cs="StarSymbol"/>
      <w:sz w:val="18"/>
      <w:szCs w:val="18"/>
    </w:rPr>
  </w:style>
  <w:style w:type="character" w:customStyle="1" w:styleId="WW8Num52z1">
    <w:name w:val="WW8Num52z1"/>
    <w:rPr>
      <w:rFonts w:ascii="Wingdings 2" w:hAnsi="Wingdings 2" w:cs="StarSymbol"/>
      <w:sz w:val="18"/>
      <w:szCs w:val="18"/>
    </w:rPr>
  </w:style>
  <w:style w:type="character" w:customStyle="1" w:styleId="WW8Num53z0">
    <w:name w:val="WW8Num53z0"/>
    <w:rPr>
      <w:rFonts w:ascii="StarSymbol" w:hAnsi="StarSymbol" w:cs="StarSymbol"/>
      <w:sz w:val="18"/>
      <w:szCs w:val="18"/>
    </w:rPr>
  </w:style>
  <w:style w:type="character" w:customStyle="1" w:styleId="WW8Num53z1">
    <w:name w:val="WW8Num53z1"/>
    <w:rPr>
      <w:rFonts w:ascii="Wingdings 2" w:hAnsi="Wingdings 2" w:cs="StarSymbol"/>
      <w:sz w:val="18"/>
      <w:szCs w:val="18"/>
    </w:rPr>
  </w:style>
  <w:style w:type="character" w:customStyle="1" w:styleId="WW8Num54z0">
    <w:name w:val="WW8Num54z0"/>
    <w:rPr>
      <w:rFonts w:ascii="StarSymbol" w:hAnsi="StarSymbol" w:cs="StarSymbol"/>
      <w:sz w:val="18"/>
      <w:szCs w:val="18"/>
    </w:rPr>
  </w:style>
  <w:style w:type="character" w:customStyle="1" w:styleId="WW8Num54z1">
    <w:name w:val="WW8Num54z1"/>
    <w:rPr>
      <w:rFonts w:ascii="Wingdings 2" w:hAnsi="Wingdings 2" w:cs="StarSymbol"/>
      <w:sz w:val="18"/>
      <w:szCs w:val="18"/>
    </w:rPr>
  </w:style>
  <w:style w:type="character" w:customStyle="1" w:styleId="WW8Num55z0">
    <w:name w:val="WW8Num55z0"/>
    <w:rPr>
      <w:rFonts w:ascii="StarSymbol" w:hAnsi="StarSymbol" w:cs="StarSymbol"/>
      <w:sz w:val="18"/>
      <w:szCs w:val="18"/>
    </w:rPr>
  </w:style>
  <w:style w:type="character" w:customStyle="1" w:styleId="WW8Num55z1">
    <w:name w:val="WW8Num55z1"/>
    <w:rPr>
      <w:rFonts w:ascii="Wingdings 2" w:hAnsi="Wingdings 2" w:cs="StarSymbol"/>
      <w:sz w:val="18"/>
      <w:szCs w:val="18"/>
    </w:rPr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8Num4z1">
    <w:name w:val="WW8Num4z1"/>
    <w:rPr>
      <w:rFonts w:ascii="Symbol" w:hAnsi="Symbol"/>
      <w:b/>
    </w:rPr>
  </w:style>
  <w:style w:type="character" w:customStyle="1" w:styleId="WW8Num5z2">
    <w:name w:val="WW8Num5z2"/>
    <w:rPr>
      <w:rFonts w:ascii="StarSymbol" w:hAnsi="StarSymbol"/>
    </w:rPr>
  </w:style>
  <w:style w:type="character" w:customStyle="1" w:styleId="WW8Num5z4">
    <w:name w:val="WW8Num5z4"/>
    <w:rPr>
      <w:rFonts w:ascii="Wingdings 2" w:hAnsi="Wingdings 2"/>
    </w:rPr>
  </w:style>
  <w:style w:type="character" w:customStyle="1" w:styleId="WW8Num6z4">
    <w:name w:val="WW8Num6z4"/>
    <w:rPr>
      <w:rFonts w:ascii="Wingdings 2" w:hAnsi="Wingdings 2"/>
    </w:rPr>
  </w:style>
  <w:style w:type="character" w:customStyle="1" w:styleId="WW8Num7z4">
    <w:name w:val="WW8Num7z4"/>
    <w:rPr>
      <w:rFonts w:ascii="Wingdings 2" w:hAnsi="Wingdings 2"/>
    </w:rPr>
  </w:style>
  <w:style w:type="character" w:customStyle="1" w:styleId="WW8Num8z4">
    <w:name w:val="WW8Num8z4"/>
    <w:rPr>
      <w:rFonts w:ascii="Wingdings 2" w:hAnsi="Wingdings 2"/>
    </w:rPr>
  </w:style>
  <w:style w:type="character" w:customStyle="1" w:styleId="WW8Num9z4">
    <w:name w:val="WW8Num9z4"/>
    <w:rPr>
      <w:rFonts w:ascii="Wingdings 2" w:hAnsi="Wingdings 2"/>
    </w:rPr>
  </w:style>
  <w:style w:type="character" w:customStyle="1" w:styleId="WW8Num10z4">
    <w:name w:val="WW8Num10z4"/>
    <w:rPr>
      <w:rFonts w:ascii="Wingdings 2" w:hAnsi="Wingdings 2"/>
    </w:rPr>
  </w:style>
  <w:style w:type="character" w:customStyle="1" w:styleId="WW8Num11z4">
    <w:name w:val="WW8Num11z4"/>
    <w:rPr>
      <w:rFonts w:ascii="Wingdings 2" w:hAnsi="Wingdings 2"/>
    </w:rPr>
  </w:style>
  <w:style w:type="character" w:customStyle="1" w:styleId="WW8Num12z4">
    <w:name w:val="WW8Num12z4"/>
    <w:rPr>
      <w:rFonts w:ascii="Wingdings 2" w:hAnsi="Wingdings 2"/>
    </w:rPr>
  </w:style>
  <w:style w:type="character" w:customStyle="1" w:styleId="WW8Num13z4">
    <w:name w:val="WW8Num13z4"/>
    <w:rPr>
      <w:rFonts w:ascii="Wingdings 2" w:hAnsi="Wingdings 2"/>
    </w:rPr>
  </w:style>
  <w:style w:type="character" w:customStyle="1" w:styleId="WW8Num14z4">
    <w:name w:val="WW8Num14z4"/>
    <w:rPr>
      <w:rFonts w:ascii="Wingdings 2" w:hAnsi="Wingdings 2"/>
    </w:rPr>
  </w:style>
  <w:style w:type="character" w:customStyle="1" w:styleId="WW8Num15z4">
    <w:name w:val="WW8Num15z4"/>
    <w:rPr>
      <w:rFonts w:ascii="Wingdings 2" w:hAnsi="Wingdings 2"/>
    </w:rPr>
  </w:style>
  <w:style w:type="character" w:customStyle="1" w:styleId="WW8Num16z4">
    <w:name w:val="WW8Num16z4"/>
    <w:rPr>
      <w:rFonts w:ascii="Wingdings 2" w:hAnsi="Wingdings 2"/>
    </w:rPr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8Num6z3">
    <w:name w:val="WW8Num6z3"/>
    <w:rPr>
      <w:rFonts w:ascii="Symbol" w:hAnsi="Symbol" w:cs="StarSymbol"/>
      <w:sz w:val="18"/>
      <w:szCs w:val="18"/>
    </w:rPr>
  </w:style>
  <w:style w:type="character" w:customStyle="1" w:styleId="WW8Num17z4">
    <w:name w:val="WW8Num17z4"/>
    <w:rPr>
      <w:rFonts w:ascii="Wingdings 2" w:hAnsi="Wingdings 2"/>
    </w:rPr>
  </w:style>
  <w:style w:type="character" w:customStyle="1" w:styleId="WW8Num18z4">
    <w:name w:val="WW8Num18z4"/>
    <w:rPr>
      <w:rFonts w:ascii="Wingdings 2" w:hAnsi="Wingdings 2"/>
    </w:rPr>
  </w:style>
  <w:style w:type="character" w:customStyle="1" w:styleId="WW8Num19z4">
    <w:name w:val="WW8Num19z4"/>
    <w:rPr>
      <w:rFonts w:ascii="Wingdings 2" w:hAnsi="Wingdings 2"/>
    </w:rPr>
  </w:style>
  <w:style w:type="character" w:customStyle="1" w:styleId="WW8Num20z4">
    <w:name w:val="WW8Num20z4"/>
    <w:rPr>
      <w:rFonts w:ascii="Wingdings 2" w:hAnsi="Wingdings 2"/>
    </w:rPr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customStyle="1" w:styleId="CaracteresdeNotadeRodap">
    <w:name w:val="Caracteres de Nota de Rodapé"/>
    <w:basedOn w:val="Fontepargpadro1"/>
    <w:rPr>
      <w:sz w:val="20"/>
      <w:vertAlign w:val="superscript"/>
    </w:rPr>
  </w:style>
  <w:style w:type="character" w:styleId="Hyperlink">
    <w:name w:val="Hyperlink"/>
    <w:basedOn w:val="Fontepargpadro1"/>
    <w:rPr>
      <w:color w:val="0000FF"/>
      <w:u w:val="single"/>
    </w:rPr>
  </w:style>
  <w:style w:type="character" w:styleId="HiperlinkVisitado">
    <w:name w:val="FollowedHyperlink"/>
    <w:basedOn w:val="Fontepargpadro1"/>
    <w:rPr>
      <w:color w:val="800080"/>
      <w:u w:val="single"/>
    </w:rPr>
  </w:style>
  <w:style w:type="character" w:customStyle="1" w:styleId="Marcadores">
    <w:name w:val="Marcadores"/>
    <w:rPr>
      <w:rFonts w:ascii="StarSymbol" w:eastAsia="StarSymbol" w:hAnsi="StarSymbol" w:cs="StarSymbol"/>
      <w:sz w:val="18"/>
      <w:szCs w:val="18"/>
    </w:rPr>
  </w:style>
  <w:style w:type="character" w:customStyle="1" w:styleId="Smbolosdenumerao">
    <w:name w:val="Símbolos de numeração"/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Lista">
    <w:name w:val="List"/>
    <w:basedOn w:val="Corpodetexto"/>
    <w:rPr>
      <w:rFonts w:cs="Tahoma"/>
    </w:rPr>
  </w:style>
  <w:style w:type="paragraph" w:customStyle="1" w:styleId="Legenda2">
    <w:name w:val="Legenda2"/>
    <w:basedOn w:val="Normal"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b/>
      <w:sz w:val="36"/>
    </w:rPr>
  </w:style>
  <w:style w:type="paragraph" w:styleId="Subttulo">
    <w:name w:val="Subtitle"/>
    <w:basedOn w:val="Normal"/>
    <w:next w:val="Corpodetexto"/>
    <w:qFormat/>
    <w:pPr>
      <w:spacing w:after="60"/>
      <w:jc w:val="center"/>
    </w:pPr>
    <w:rPr>
      <w:i/>
      <w:sz w:val="36"/>
      <w:lang w:val="en-AU"/>
    </w:rPr>
  </w:style>
  <w:style w:type="paragraph" w:customStyle="1" w:styleId="Recuonormal1">
    <w:name w:val="Recuo normal1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Cs/>
      <w:sz w:val="20"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40"/>
    </w:pPr>
    <w:rPr>
      <w:iCs/>
      <w:sz w:val="20"/>
      <w:szCs w:val="24"/>
    </w:rPr>
  </w:style>
  <w:style w:type="paragraph" w:styleId="Sumrio3">
    <w:name w:val="toc 3"/>
    <w:basedOn w:val="Normal"/>
    <w:next w:val="Normal"/>
    <w:semiHidden/>
    <w:pPr>
      <w:ind w:left="480"/>
    </w:pPr>
    <w:rPr>
      <w:rFonts w:ascii="Times New Roman" w:hAnsi="Times New Roman"/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b/>
      <w:kern w:val="1"/>
      <w:sz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Estruturadodocumento1">
    <w:name w:val="Estrutura do documento1"/>
    <w:basedOn w:val="Normal"/>
    <w:pPr>
      <w:shd w:val="clear" w:color="auto" w:fill="000080"/>
    </w:pPr>
    <w:rPr>
      <w:rFonts w:ascii="Tahoma" w:hAnsi="Tahoma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4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pPr>
      <w:spacing w:before="100" w:after="100" w:line="240" w:lineRule="auto"/>
      <w:ind w:right="113"/>
      <w:jc w:val="center"/>
    </w:pPr>
    <w:rPr>
      <w:rFonts w:cs="Arial"/>
      <w:i/>
      <w:iCs/>
      <w:sz w:val="22"/>
    </w:r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720"/>
    </w:pPr>
    <w:rPr>
      <w:rFonts w:ascii="Times New Roman" w:hAnsi="Times New Roman"/>
      <w:szCs w:val="24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Times New Roman" w:hAnsi="Times New Roman"/>
      <w:szCs w:val="24"/>
    </w:rPr>
  </w:style>
  <w:style w:type="paragraph" w:styleId="Sumrio6">
    <w:name w:val="toc 6"/>
    <w:basedOn w:val="Normal"/>
    <w:next w:val="Normal"/>
    <w:semiHidden/>
    <w:pPr>
      <w:ind w:left="1200"/>
    </w:pPr>
    <w:rPr>
      <w:rFonts w:ascii="Times New Roman" w:hAnsi="Times New Roman"/>
      <w:szCs w:val="24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Times New Roman" w:hAnsi="Times New Roman"/>
      <w:szCs w:val="24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Times New Roman" w:hAnsi="Times New Roman"/>
      <w:szCs w:val="24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Times New Roman" w:hAnsi="Times New Roman"/>
      <w:szCs w:val="24"/>
    </w:rPr>
  </w:style>
  <w:style w:type="paragraph" w:customStyle="1" w:styleId="Corpodetexto21">
    <w:name w:val="Corpo de texto 21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720"/>
    </w:pPr>
    <w:rPr>
      <w:i/>
      <w:color w:val="0000FF"/>
    </w:rPr>
  </w:style>
  <w:style w:type="paragraph" w:customStyle="1" w:styleId="infoblue0">
    <w:name w:val="infoblue"/>
    <w:basedOn w:val="Normal"/>
    <w:pPr>
      <w:widowControl/>
      <w:spacing w:after="120"/>
      <w:ind w:left="720"/>
      <w:jc w:val="both"/>
    </w:pPr>
    <w:rPr>
      <w:i/>
      <w:iCs/>
      <w:color w:val="0000FF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rFonts w:cs="Arial"/>
      <w:b/>
      <w:bCs/>
      <w:sz w:val="36"/>
      <w:szCs w:val="36"/>
    </w:rPr>
  </w:style>
  <w:style w:type="paragraph" w:customStyle="1" w:styleId="Recuodecorpodetexto21">
    <w:name w:val="Recuo de corpo de texto 21"/>
    <w:basedOn w:val="Normal"/>
    <w:pPr>
      <w:widowControl/>
      <w:spacing w:line="240" w:lineRule="auto"/>
    </w:pPr>
    <w:rPr>
      <w:rFonts w:ascii="Arial Narrow" w:eastAsia="Arial Unicode MS" w:hAnsi="Arial Narrow" w:cs="Arial"/>
      <w:b/>
      <w:bCs/>
      <w:color w:val="0000FF"/>
    </w:rPr>
  </w:style>
  <w:style w:type="paragraph" w:customStyle="1" w:styleId="Recuodecorpodetexto31">
    <w:name w:val="Recuo de corpo de texto 31"/>
    <w:basedOn w:val="Normal"/>
    <w:pPr>
      <w:widowControl/>
      <w:spacing w:line="240" w:lineRule="auto"/>
      <w:ind w:left="360"/>
    </w:pPr>
    <w:rPr>
      <w:rFonts w:cs="Arial"/>
      <w:b/>
      <w:bCs/>
      <w:sz w:val="22"/>
    </w:rPr>
  </w:style>
  <w:style w:type="paragraph" w:styleId="NormalWeb">
    <w:name w:val="Normal (Web)"/>
    <w:basedOn w:val="Normal"/>
    <w:pPr>
      <w:widowControl/>
      <w:spacing w:before="100" w:after="100" w:line="240" w:lineRule="auto"/>
      <w:jc w:val="both"/>
    </w:pPr>
    <w:rPr>
      <w:rFonts w:ascii="Arial Unicode MS" w:eastAsia="Arial Unicode MS" w:hAnsi="Arial Unicode MS" w:cs="Arial Unicode MS"/>
      <w:b/>
      <w:bCs/>
      <w:sz w:val="22"/>
    </w:rPr>
  </w:style>
  <w:style w:type="paragraph" w:customStyle="1" w:styleId="ndicedeilustraes1">
    <w:name w:val="Índice de ilustrações1"/>
    <w:basedOn w:val="Normal"/>
    <w:next w:val="Normal"/>
    <w:pPr>
      <w:widowControl/>
      <w:spacing w:line="240" w:lineRule="auto"/>
      <w:ind w:left="440" w:hanging="440"/>
      <w:jc w:val="both"/>
    </w:pPr>
    <w:rPr>
      <w:rFonts w:cs="Arial"/>
      <w:b/>
      <w:bCs/>
      <w:sz w:val="22"/>
    </w:rPr>
  </w:style>
  <w:style w:type="paragraph" w:customStyle="1" w:styleId="Corpodetexto31">
    <w:name w:val="Corpo de texto 31"/>
    <w:basedOn w:val="Normal"/>
    <w:rPr>
      <w:rFonts w:cs="Arial"/>
      <w:sz w:val="22"/>
    </w:rPr>
  </w:style>
  <w:style w:type="paragraph" w:customStyle="1" w:styleId="TtulodoContedo">
    <w:name w:val="Título do Conteúdo"/>
    <w:basedOn w:val="Captulo"/>
    <w:pPr>
      <w:suppressLineNumbers/>
    </w:pPr>
    <w:rPr>
      <w:b/>
      <w:bCs/>
      <w:sz w:val="32"/>
      <w:szCs w:val="32"/>
    </w:rPr>
  </w:style>
  <w:style w:type="paragraph" w:customStyle="1" w:styleId="TituloHistoricoRev">
    <w:name w:val="Titulo_HistoricoRev"/>
    <w:basedOn w:val="TtulodoContedo"/>
    <w:pPr>
      <w:jc w:val="center"/>
    </w:pPr>
    <w:rPr>
      <w:sz w:val="24"/>
      <w:lang w:val="en-US"/>
    </w:rPr>
  </w:style>
  <w:style w:type="paragraph" w:customStyle="1" w:styleId="NormalTabHistorico">
    <w:name w:val="NormalTabHistorico"/>
    <w:basedOn w:val="Tabletext"/>
    <w:pPr>
      <w:jc w:val="center"/>
    </w:pPr>
    <w:rPr>
      <w:sz w:val="22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ontedo10">
    <w:name w:val="Conteúdo 10"/>
    <w:basedOn w:val="ndice"/>
    <w:pPr>
      <w:tabs>
        <w:tab w:val="right" w:leader="dot" w:pos="9637"/>
      </w:tabs>
      <w:ind w:left="2547"/>
    </w:pPr>
  </w:style>
  <w:style w:type="paragraph" w:customStyle="1" w:styleId="Contedodoquadro">
    <w:name w:val="Conteúdo do quadro"/>
    <w:basedOn w:val="Corpodetexto"/>
  </w:style>
  <w:style w:type="paragraph" w:customStyle="1" w:styleId="CabecalhoTabela">
    <w:name w:val="CabecalhoTabela"/>
    <w:basedOn w:val="Cabealho"/>
    <w:rPr>
      <w:b/>
    </w:rPr>
  </w:style>
  <w:style w:type="paragraph" w:customStyle="1" w:styleId="Textotabela">
    <w:name w:val="Texto tabela"/>
    <w:basedOn w:val="Normal"/>
  </w:style>
  <w:style w:type="paragraph" w:customStyle="1" w:styleId="Listabul">
    <w:name w:val="Listabul"/>
    <w:basedOn w:val="Lista"/>
    <w:pPr>
      <w:tabs>
        <w:tab w:val="left" w:pos="1021"/>
      </w:tabs>
      <w:spacing w:before="60" w:after="0"/>
      <w:ind w:left="-360"/>
    </w:pPr>
  </w:style>
  <w:style w:type="paragraph" w:customStyle="1" w:styleId="Listatabela">
    <w:name w:val="Lista tabela"/>
    <w:basedOn w:val="Listabul"/>
    <w:pPr>
      <w:spacing w:after="60"/>
      <w:ind w:left="0"/>
    </w:pPr>
  </w:style>
  <w:style w:type="paragraph" w:customStyle="1" w:styleId="Paragraph">
    <w:name w:val="Paragraph"/>
    <w:pPr>
      <w:suppressAutoHyphens/>
      <w:jc w:val="both"/>
    </w:pPr>
    <w:rPr>
      <w:rFonts w:ascii="Arial" w:hAnsi="Arial"/>
      <w:sz w:val="22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1971</Words>
  <Characters>10648</Characters>
  <Application>Microsoft Office Word</Application>
  <DocSecurity>0</DocSecurity>
  <Lines>88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11</vt:i4>
      </vt:variant>
    </vt:vector>
  </HeadingPairs>
  <TitlesOfParts>
    <vt:vector size="12" baseType="lpstr">
      <vt:lpstr>Glossário do Negócio</vt:lpstr>
      <vt:lpstr>Requisitos funcionais </vt:lpstr>
      <vt:lpstr>Requisitos Não Funcionais</vt:lpstr>
      <vt:lpstr>    Documentação</vt:lpstr>
      <vt:lpstr>    Portabilidade</vt:lpstr>
      <vt:lpstr>    Interfaces de Software</vt:lpstr>
      <vt:lpstr>    Interfaces de Comunicação</vt:lpstr>
      <vt:lpstr>    Internacionalização</vt:lpstr>
      <vt:lpstr>    Outros</vt:lpstr>
      <vt:lpstr>Definições, acrônimos e abreviações</vt:lpstr>
      <vt:lpstr>Referências</vt:lpstr>
      <vt:lpstr>Anexos</vt:lpstr>
    </vt:vector>
  </TitlesOfParts>
  <Company>*</Company>
  <LinksUpToDate>false</LinksUpToDate>
  <CharactersWithSpaces>12594</CharactersWithSpaces>
  <SharedDoc>false</SharedDoc>
  <HLinks>
    <vt:vector size="66" baseType="variant">
      <vt:variant>
        <vt:i4>1703999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_Toc286624971</vt:lpwstr>
      </vt:variant>
      <vt:variant>
        <vt:i4>1703999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_Toc286624970</vt:lpwstr>
      </vt:variant>
      <vt:variant>
        <vt:i4>1769535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_Toc286624969</vt:lpwstr>
      </vt:variant>
      <vt:variant>
        <vt:i4>1769535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_Toc286624968</vt:lpwstr>
      </vt:variant>
      <vt:variant>
        <vt:i4>1769535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_Toc286624967</vt:lpwstr>
      </vt:variant>
      <vt:variant>
        <vt:i4>1769535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_Toc286624966</vt:lpwstr>
      </vt:variant>
      <vt:variant>
        <vt:i4>1769535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_Toc286624965</vt:lpwstr>
      </vt:variant>
      <vt:variant>
        <vt:i4>1769535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_Toc286624964</vt:lpwstr>
      </vt:variant>
      <vt:variant>
        <vt:i4>1769535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_Toc286624963</vt:lpwstr>
      </vt:variant>
      <vt:variant>
        <vt:i4>1769535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_Toc286624962</vt:lpwstr>
      </vt:variant>
      <vt:variant>
        <vt:i4>1769535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_Toc286624961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Glossário do Negócio</dc:title>
  <dc:subject>&lt;Nome do Projeto&gt;</dc:subject>
  <dc:creator>D327204</dc:creator>
  <cp:keywords/>
  <cp:lastModifiedBy>aluno</cp:lastModifiedBy>
  <cp:revision>2</cp:revision>
  <cp:lastPrinted>2006-01-24T19:39:00Z</cp:lastPrinted>
  <dcterms:created xsi:type="dcterms:W3CDTF">2011-10-25T22:35:00Z</dcterms:created>
  <dcterms:modified xsi:type="dcterms:W3CDTF">2011-10-25T22:35:00Z</dcterms:modified>
</cp:coreProperties>
</file>